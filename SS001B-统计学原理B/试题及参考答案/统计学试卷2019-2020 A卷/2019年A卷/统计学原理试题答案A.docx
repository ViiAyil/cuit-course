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6BD" w:rsidRDefault="00F95015">
      <w:pPr>
        <w:spacing w:line="360" w:lineRule="auto"/>
        <w:ind w:leftChars="100" w:left="210"/>
        <w:jc w:val="center"/>
        <w:rPr>
          <w:sz w:val="28"/>
        </w:rPr>
      </w:pPr>
      <w:r>
        <w:rPr>
          <w:sz w:val="28"/>
        </w:rPr>
        <w:t>20</w:t>
      </w:r>
      <w:r>
        <w:rPr>
          <w:rFonts w:hint="eastAsia"/>
          <w:sz w:val="28"/>
        </w:rPr>
        <w:t>18</w:t>
      </w:r>
      <w:r>
        <w:rPr>
          <w:rFonts w:hint="eastAsia"/>
          <w:sz w:val="28"/>
        </w:rPr>
        <w:t>——</w:t>
      </w:r>
      <w:r>
        <w:rPr>
          <w:sz w:val="28"/>
        </w:rPr>
        <w:t>20</w:t>
      </w:r>
      <w:r>
        <w:rPr>
          <w:rFonts w:hint="eastAsia"/>
          <w:sz w:val="28"/>
        </w:rPr>
        <w:t>19</w:t>
      </w:r>
      <w:r>
        <w:rPr>
          <w:rFonts w:hint="eastAsia"/>
          <w:sz w:val="28"/>
        </w:rPr>
        <w:t>学年第</w:t>
      </w:r>
      <w:r>
        <w:rPr>
          <w:rFonts w:hint="eastAsia"/>
          <w:sz w:val="28"/>
        </w:rPr>
        <w:t>2</w:t>
      </w:r>
      <w:r>
        <w:rPr>
          <w:rFonts w:hint="eastAsia"/>
          <w:sz w:val="28"/>
        </w:rPr>
        <w:t>学期</w:t>
      </w:r>
    </w:p>
    <w:p w:rsidR="00EB36BD" w:rsidRDefault="00F95015">
      <w:pPr>
        <w:rPr>
          <w:sz w:val="24"/>
        </w:rPr>
      </w:pPr>
      <w:r>
        <w:rPr>
          <w:rFonts w:hint="eastAsia"/>
          <w:sz w:val="24"/>
        </w:rPr>
        <w:t>课程名称：</w:t>
      </w:r>
      <w:r>
        <w:rPr>
          <w:rFonts w:hint="eastAsia"/>
          <w:sz w:val="24"/>
          <w:u w:val="single"/>
        </w:rPr>
        <w:t>统计学原理</w:t>
      </w:r>
      <w:r>
        <w:rPr>
          <w:rFonts w:hint="eastAsia"/>
          <w:sz w:val="24"/>
        </w:rPr>
        <w:t xml:space="preserve">  </w:t>
      </w:r>
      <w:r>
        <w:rPr>
          <w:rFonts w:hint="eastAsia"/>
          <w:sz w:val="24"/>
        </w:rPr>
        <w:t>使用班级：</w:t>
      </w:r>
      <w:proofErr w:type="gramStart"/>
      <w:r>
        <w:rPr>
          <w:rFonts w:hint="eastAsia"/>
          <w:color w:val="000000"/>
          <w:sz w:val="24"/>
          <w:u w:val="single"/>
        </w:rPr>
        <w:t>非统计</w:t>
      </w:r>
      <w:proofErr w:type="gramEnd"/>
      <w:r>
        <w:rPr>
          <w:rFonts w:hint="eastAsia"/>
          <w:color w:val="000000"/>
          <w:sz w:val="24"/>
          <w:u w:val="single"/>
        </w:rPr>
        <w:t>专业</w:t>
      </w:r>
    </w:p>
    <w:p w:rsidR="00EB36BD" w:rsidRDefault="00F95015">
      <w:pPr>
        <w:rPr>
          <w:rFonts w:ascii="宋体" w:hAnsi="宋体"/>
          <w:sz w:val="24"/>
          <w:szCs w:val="28"/>
          <w:u w:val="single"/>
        </w:rPr>
      </w:pPr>
      <w:r>
        <w:rPr>
          <w:rFonts w:ascii="宋体" w:hAnsi="宋体" w:hint="eastAsia"/>
          <w:sz w:val="24"/>
          <w:szCs w:val="28"/>
        </w:rPr>
        <w:t>命题系别：</w:t>
      </w:r>
      <w:r>
        <w:rPr>
          <w:rFonts w:ascii="宋体" w:hAnsi="宋体" w:hint="eastAsia"/>
          <w:sz w:val="24"/>
          <w:szCs w:val="28"/>
          <w:u w:val="single"/>
        </w:rPr>
        <w:t>__统计学院___</w:t>
      </w:r>
      <w:r>
        <w:rPr>
          <w:rFonts w:ascii="宋体" w:hAnsi="宋体" w:hint="eastAsia"/>
          <w:sz w:val="24"/>
          <w:szCs w:val="28"/>
        </w:rPr>
        <w:t xml:space="preserve"> 命题人：</w:t>
      </w:r>
      <w:r>
        <w:rPr>
          <w:rFonts w:ascii="宋体" w:hAnsi="宋体" w:hint="eastAsia"/>
          <w:sz w:val="24"/>
          <w:szCs w:val="28"/>
          <w:u w:val="single"/>
        </w:rPr>
        <w:t xml:space="preserve">李明 </w:t>
      </w:r>
    </w:p>
    <w:p w:rsidR="004B16C7" w:rsidRDefault="004B16C7" w:rsidP="004B16C7">
      <w:pPr>
        <w:rPr>
          <w:rFonts w:hint="eastAsia"/>
          <w:b/>
        </w:rPr>
      </w:pPr>
      <w:bookmarkStart w:id="0" w:name="_GoBack"/>
      <w:bookmarkEnd w:id="0"/>
      <w:r>
        <w:rPr>
          <w:rFonts w:hint="eastAsia"/>
          <w:b/>
        </w:rPr>
        <w:t>一、单项选择题（在每小题列出的四个备选项中只有一个是符合题目要求的正确选项，请将其代码填写在题后的括号内。每小题</w:t>
      </w:r>
      <w:r>
        <w:rPr>
          <w:rFonts w:hint="eastAsia"/>
          <w:b/>
        </w:rPr>
        <w:t>1</w:t>
      </w:r>
      <w:r>
        <w:rPr>
          <w:rFonts w:hint="eastAsia"/>
          <w:b/>
        </w:rPr>
        <w:t>分，共</w:t>
      </w:r>
      <w:r>
        <w:rPr>
          <w:rFonts w:hint="eastAsia"/>
          <w:b/>
        </w:rPr>
        <w:t>20</w:t>
      </w:r>
      <w:r>
        <w:rPr>
          <w:rFonts w:hint="eastAsia"/>
          <w:b/>
        </w:rPr>
        <w:t>分。）</w:t>
      </w:r>
    </w:p>
    <w:p w:rsidR="004B16C7" w:rsidRDefault="004B16C7" w:rsidP="004B16C7">
      <w:pPr>
        <w:tabs>
          <w:tab w:val="left" w:pos="3544"/>
        </w:tabs>
        <w:rPr>
          <w:rFonts w:hint="eastAsia"/>
          <w:szCs w:val="21"/>
        </w:rPr>
      </w:pPr>
      <w:proofErr w:type="gramStart"/>
      <w:smartTag w:uri="urn:schemas-microsoft-com:office:smarttags" w:element="chmetcnv">
        <w:smartTagPr>
          <w:attr w:name="UnitName" w:val="C"/>
          <w:attr w:name="SourceValue" w:val="1"/>
          <w:attr w:name="HasSpace" w:val="False"/>
          <w:attr w:name="Negative" w:val="False"/>
          <w:attr w:name="NumberType" w:val="1"/>
          <w:attr w:name="TCSC" w:val="0"/>
        </w:smartTagPr>
        <w:r>
          <w:rPr>
            <w:rFonts w:hint="eastAsia"/>
            <w:szCs w:val="21"/>
          </w:rPr>
          <w:t>1C</w:t>
        </w:r>
      </w:smartTag>
      <w:r>
        <w:rPr>
          <w:rFonts w:hint="eastAsia"/>
          <w:szCs w:val="21"/>
        </w:rPr>
        <w:t xml:space="preserve">  </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szCs w:val="21"/>
          </w:rPr>
          <w:t>2C</w:t>
        </w:r>
      </w:smartTag>
      <w:proofErr w:type="gramEnd"/>
      <w:r>
        <w:rPr>
          <w:rFonts w:hint="eastAsia"/>
          <w:szCs w:val="21"/>
        </w:rPr>
        <w:t xml:space="preserve">  </w:t>
      </w:r>
      <w:smartTag w:uri="urn:schemas-microsoft-com:office:smarttags" w:element="chmetcnv">
        <w:smartTagPr>
          <w:attr w:name="UnitName" w:val="C"/>
          <w:attr w:name="SourceValue" w:val="3"/>
          <w:attr w:name="HasSpace" w:val="False"/>
          <w:attr w:name="Negative" w:val="False"/>
          <w:attr w:name="NumberType" w:val="1"/>
          <w:attr w:name="TCSC" w:val="0"/>
        </w:smartTagPr>
        <w:r>
          <w:rPr>
            <w:rFonts w:hint="eastAsia"/>
            <w:szCs w:val="21"/>
          </w:rPr>
          <w:t>3C</w:t>
        </w:r>
      </w:smartTag>
      <w:r>
        <w:rPr>
          <w:rFonts w:hint="eastAsia"/>
          <w:szCs w:val="21"/>
        </w:rPr>
        <w:t xml:space="preserve">  </w:t>
      </w:r>
      <w:smartTag w:uri="urn:schemas-microsoft-com:office:smarttags" w:element="chmetcnv">
        <w:smartTagPr>
          <w:attr w:name="UnitName" w:val="C"/>
          <w:attr w:name="SourceValue" w:val="4"/>
          <w:attr w:name="HasSpace" w:val="False"/>
          <w:attr w:name="Negative" w:val="False"/>
          <w:attr w:name="NumberType" w:val="1"/>
          <w:attr w:name="TCSC" w:val="0"/>
        </w:smartTagPr>
        <w:r>
          <w:rPr>
            <w:rFonts w:hint="eastAsia"/>
            <w:szCs w:val="21"/>
          </w:rPr>
          <w:t>4C</w:t>
        </w:r>
      </w:smartTag>
      <w:r>
        <w:rPr>
          <w:rFonts w:hint="eastAsia"/>
          <w:szCs w:val="21"/>
        </w:rPr>
        <w:t xml:space="preserve">  5D        6B  7B  8D  9B  </w:t>
      </w:r>
      <w:smartTag w:uri="urn:schemas-microsoft-com:office:smarttags" w:element="chmetcnv">
        <w:smartTagPr>
          <w:attr w:name="UnitName" w:val="C"/>
          <w:attr w:name="SourceValue" w:val="10"/>
          <w:attr w:name="HasSpace" w:val="False"/>
          <w:attr w:name="Negative" w:val="False"/>
          <w:attr w:name="NumberType" w:val="1"/>
          <w:attr w:name="TCSC" w:val="0"/>
        </w:smartTagPr>
        <w:r>
          <w:rPr>
            <w:rFonts w:hint="eastAsia"/>
            <w:szCs w:val="21"/>
          </w:rPr>
          <w:t>10C</w:t>
        </w:r>
      </w:smartTag>
      <w:r>
        <w:rPr>
          <w:rFonts w:hint="eastAsia"/>
          <w:szCs w:val="21"/>
        </w:rPr>
        <w:t xml:space="preserve"> </w:t>
      </w:r>
    </w:p>
    <w:p w:rsidR="004B16C7" w:rsidRDefault="004B16C7" w:rsidP="004B16C7">
      <w:pPr>
        <w:tabs>
          <w:tab w:val="left" w:pos="3544"/>
        </w:tabs>
        <w:rPr>
          <w:rFonts w:hint="eastAsia"/>
          <w:szCs w:val="21"/>
        </w:rPr>
      </w:pPr>
      <w:proofErr w:type="gramStart"/>
      <w:r>
        <w:rPr>
          <w:rFonts w:hint="eastAsia"/>
          <w:szCs w:val="21"/>
        </w:rPr>
        <w:t xml:space="preserve">11B  </w:t>
      </w:r>
      <w:smartTag w:uri="urn:schemas-microsoft-com:office:smarttags" w:element="chmetcnv">
        <w:smartTagPr>
          <w:attr w:name="UnitName" w:val="C"/>
          <w:attr w:name="SourceValue" w:val="12"/>
          <w:attr w:name="HasSpace" w:val="False"/>
          <w:attr w:name="Negative" w:val="False"/>
          <w:attr w:name="NumberType" w:val="1"/>
          <w:attr w:name="TCSC" w:val="0"/>
        </w:smartTagPr>
        <w:r>
          <w:rPr>
            <w:rFonts w:hint="eastAsia"/>
            <w:szCs w:val="21"/>
          </w:rPr>
          <w:t>12C</w:t>
        </w:r>
      </w:smartTag>
      <w:proofErr w:type="gramEnd"/>
      <w:r>
        <w:rPr>
          <w:rFonts w:hint="eastAsia"/>
          <w:szCs w:val="21"/>
        </w:rPr>
        <w:t xml:space="preserve">  13D  14B  </w:t>
      </w:r>
      <w:smartTag w:uri="urn:schemas-microsoft-com:office:smarttags" w:element="chmetcnv">
        <w:smartTagPr>
          <w:attr w:name="UnitName" w:val="C"/>
          <w:attr w:name="SourceValue" w:val="15"/>
          <w:attr w:name="HasSpace" w:val="False"/>
          <w:attr w:name="Negative" w:val="False"/>
          <w:attr w:name="NumberType" w:val="1"/>
          <w:attr w:name="TCSC" w:val="0"/>
        </w:smartTagPr>
        <w:r>
          <w:rPr>
            <w:rFonts w:hint="eastAsia"/>
            <w:szCs w:val="21"/>
          </w:rPr>
          <w:t>15C</w:t>
        </w:r>
      </w:smartTag>
      <w:r>
        <w:rPr>
          <w:rFonts w:hint="eastAsia"/>
          <w:szCs w:val="21"/>
        </w:rPr>
        <w:t xml:space="preserve">    16D  </w:t>
      </w:r>
      <w:smartTag w:uri="urn:schemas-microsoft-com:office:smarttags" w:element="chmetcnv">
        <w:smartTagPr>
          <w:attr w:name="UnitName" w:val="a"/>
          <w:attr w:name="SourceValue" w:val="17"/>
          <w:attr w:name="HasSpace" w:val="False"/>
          <w:attr w:name="Negative" w:val="False"/>
          <w:attr w:name="NumberType" w:val="1"/>
          <w:attr w:name="TCSC" w:val="0"/>
        </w:smartTagPr>
        <w:r>
          <w:rPr>
            <w:rFonts w:hint="eastAsia"/>
            <w:szCs w:val="21"/>
          </w:rPr>
          <w:t>17A</w:t>
        </w:r>
      </w:smartTag>
      <w:r>
        <w:rPr>
          <w:rFonts w:hint="eastAsia"/>
          <w:szCs w:val="21"/>
        </w:rPr>
        <w:t xml:space="preserve">  18B  </w:t>
      </w:r>
      <w:smartTag w:uri="urn:schemas-microsoft-com:office:smarttags" w:element="chmetcnv">
        <w:smartTagPr>
          <w:attr w:name="UnitName" w:val="C"/>
          <w:attr w:name="SourceValue" w:val="19"/>
          <w:attr w:name="HasSpace" w:val="False"/>
          <w:attr w:name="Negative" w:val="False"/>
          <w:attr w:name="NumberType" w:val="1"/>
          <w:attr w:name="TCSC" w:val="0"/>
        </w:smartTagPr>
        <w:r>
          <w:rPr>
            <w:rFonts w:hint="eastAsia"/>
            <w:szCs w:val="21"/>
          </w:rPr>
          <w:t>19C</w:t>
        </w:r>
      </w:smartTag>
      <w:r>
        <w:rPr>
          <w:rFonts w:hint="eastAsia"/>
          <w:szCs w:val="21"/>
        </w:rPr>
        <w:t xml:space="preserve">  </w:t>
      </w:r>
      <w:smartTag w:uri="urn:schemas-microsoft-com:office:smarttags" w:element="chmetcnv">
        <w:smartTagPr>
          <w:attr w:name="UnitName" w:val="a"/>
          <w:attr w:name="SourceValue" w:val="20"/>
          <w:attr w:name="HasSpace" w:val="False"/>
          <w:attr w:name="Negative" w:val="False"/>
          <w:attr w:name="NumberType" w:val="1"/>
          <w:attr w:name="TCSC" w:val="0"/>
        </w:smartTagPr>
        <w:r>
          <w:rPr>
            <w:rFonts w:hint="eastAsia"/>
            <w:szCs w:val="21"/>
          </w:rPr>
          <w:t>20A</w:t>
        </w:r>
      </w:smartTag>
    </w:p>
    <w:p w:rsidR="004B16C7" w:rsidRDefault="004B16C7" w:rsidP="004B16C7">
      <w:pPr>
        <w:tabs>
          <w:tab w:val="left" w:pos="3544"/>
        </w:tabs>
        <w:rPr>
          <w:b/>
        </w:rPr>
      </w:pPr>
      <w:r>
        <w:rPr>
          <w:rFonts w:hint="eastAsia"/>
          <w:b/>
        </w:rPr>
        <w:t>二、多项选择（在每小题列出的五个备选项中有二至五个是符合题目要求的正确选项，请将其代码填写在题后的括号内。错选、多选、少选或未选均无分。每小题</w:t>
      </w:r>
      <w:r>
        <w:rPr>
          <w:rFonts w:hint="eastAsia"/>
          <w:b/>
        </w:rPr>
        <w:t>2</w:t>
      </w:r>
      <w:r>
        <w:rPr>
          <w:rFonts w:hint="eastAsia"/>
          <w:b/>
        </w:rPr>
        <w:t>分，共</w:t>
      </w:r>
      <w:r>
        <w:rPr>
          <w:rFonts w:hint="eastAsia"/>
          <w:b/>
        </w:rPr>
        <w:t>10</w:t>
      </w:r>
      <w:r>
        <w:rPr>
          <w:rFonts w:hint="eastAsia"/>
          <w:b/>
        </w:rPr>
        <w:t>分。）</w:t>
      </w:r>
    </w:p>
    <w:p w:rsidR="004B16C7" w:rsidRDefault="004B16C7" w:rsidP="004B16C7">
      <w:pPr>
        <w:tabs>
          <w:tab w:val="left" w:pos="3544"/>
        </w:tabs>
        <w:rPr>
          <w:szCs w:val="21"/>
        </w:rPr>
      </w:pPr>
      <w:proofErr w:type="gramStart"/>
      <w:r>
        <w:rPr>
          <w:rFonts w:hint="eastAsia"/>
          <w:szCs w:val="21"/>
        </w:rPr>
        <w:t>1.BDE</w:t>
      </w:r>
      <w:proofErr w:type="gramEnd"/>
      <w:r>
        <w:rPr>
          <w:rFonts w:hint="eastAsia"/>
          <w:szCs w:val="21"/>
        </w:rPr>
        <w:t xml:space="preserve">    2.ADE  3.CD  4.ADE   5.ADE</w:t>
      </w:r>
    </w:p>
    <w:p w:rsidR="004B16C7" w:rsidRDefault="004B16C7" w:rsidP="004B16C7">
      <w:pPr>
        <w:tabs>
          <w:tab w:val="left" w:pos="3544"/>
        </w:tabs>
        <w:rPr>
          <w:b/>
        </w:rPr>
      </w:pPr>
      <w:r>
        <w:rPr>
          <w:rFonts w:hint="eastAsia"/>
          <w:b/>
        </w:rPr>
        <w:t>三、判断正误（下列各题中正确的打“√”，错误的打“×”。每小题</w:t>
      </w:r>
      <w:r>
        <w:rPr>
          <w:rFonts w:hint="eastAsia"/>
          <w:b/>
        </w:rPr>
        <w:t>2</w:t>
      </w:r>
      <w:r>
        <w:rPr>
          <w:rFonts w:hint="eastAsia"/>
          <w:b/>
        </w:rPr>
        <w:t>分，共</w:t>
      </w:r>
      <w:r>
        <w:rPr>
          <w:rFonts w:hint="eastAsia"/>
          <w:b/>
        </w:rPr>
        <w:t>10</w:t>
      </w:r>
      <w:r>
        <w:rPr>
          <w:rFonts w:hint="eastAsia"/>
          <w:b/>
        </w:rPr>
        <w:t>分。）</w:t>
      </w:r>
    </w:p>
    <w:p w:rsidR="004B16C7" w:rsidRDefault="004B16C7" w:rsidP="004B16C7">
      <w:pPr>
        <w:tabs>
          <w:tab w:val="left" w:pos="3544"/>
        </w:tabs>
        <w:rPr>
          <w:rFonts w:hint="eastAsia"/>
        </w:rPr>
      </w:pPr>
      <w:r>
        <w:rPr>
          <w:rFonts w:hint="eastAsia"/>
          <w:szCs w:val="21"/>
        </w:rPr>
        <w:t>1.</w:t>
      </w:r>
      <w:r>
        <w:rPr>
          <w:rFonts w:ascii="宋体" w:hAnsi="宋体" w:hint="eastAsia"/>
        </w:rPr>
        <w:t xml:space="preserve"> ×</w:t>
      </w:r>
      <w:r>
        <w:rPr>
          <w:rFonts w:hint="eastAsia"/>
        </w:rPr>
        <w:t xml:space="preserve">    2. </w:t>
      </w:r>
      <w:r>
        <w:rPr>
          <w:rFonts w:ascii="宋体" w:hAnsi="宋体" w:hint="eastAsia"/>
        </w:rPr>
        <w:t>√</w:t>
      </w:r>
      <w:r>
        <w:rPr>
          <w:rFonts w:hint="eastAsia"/>
        </w:rPr>
        <w:t xml:space="preserve">   3.</w:t>
      </w:r>
      <w:r>
        <w:rPr>
          <w:rFonts w:ascii="宋体" w:hAnsi="宋体" w:hint="eastAsia"/>
        </w:rPr>
        <w:t xml:space="preserve"> √</w:t>
      </w:r>
      <w:r>
        <w:rPr>
          <w:rFonts w:hint="eastAsia"/>
        </w:rPr>
        <w:t xml:space="preserve">    4.</w:t>
      </w:r>
      <w:r>
        <w:rPr>
          <w:rFonts w:ascii="宋体" w:hAnsi="宋体" w:hint="eastAsia"/>
        </w:rPr>
        <w:t xml:space="preserve"> ×</w:t>
      </w:r>
      <w:r>
        <w:rPr>
          <w:rFonts w:hint="eastAsia"/>
        </w:rPr>
        <w:t xml:space="preserve">    5.</w:t>
      </w:r>
      <w:r>
        <w:rPr>
          <w:rFonts w:ascii="宋体" w:hAnsi="宋体" w:hint="eastAsia"/>
        </w:rPr>
        <w:t xml:space="preserve"> ×   </w:t>
      </w:r>
      <w:r>
        <w:rPr>
          <w:rFonts w:hint="eastAsia"/>
        </w:rPr>
        <w:t>6</w:t>
      </w:r>
      <w:r>
        <w:rPr>
          <w:rFonts w:ascii="宋体" w:hAnsi="宋体" w:hint="eastAsia"/>
        </w:rPr>
        <w:t>. ×  7. ×  8. ×   9.√   10.×</w:t>
      </w:r>
    </w:p>
    <w:p w:rsidR="004B16C7" w:rsidRDefault="004B16C7" w:rsidP="004B16C7">
      <w:pPr>
        <w:tabs>
          <w:tab w:val="left" w:pos="3544"/>
        </w:tabs>
        <w:rPr>
          <w:b/>
        </w:rPr>
      </w:pPr>
      <w:r>
        <w:rPr>
          <w:rFonts w:hint="eastAsia"/>
          <w:b/>
        </w:rPr>
        <w:t>四、简要回答下列问题（每小题</w:t>
      </w:r>
      <w:r>
        <w:rPr>
          <w:rFonts w:hint="eastAsia"/>
          <w:b/>
        </w:rPr>
        <w:t>5</w:t>
      </w:r>
      <w:r>
        <w:rPr>
          <w:rFonts w:hint="eastAsia"/>
          <w:b/>
        </w:rPr>
        <w:t>分，共</w:t>
      </w:r>
      <w:r>
        <w:rPr>
          <w:rFonts w:hint="eastAsia"/>
          <w:b/>
        </w:rPr>
        <w:t>10</w:t>
      </w:r>
      <w:r>
        <w:rPr>
          <w:rFonts w:hint="eastAsia"/>
          <w:b/>
        </w:rPr>
        <w:t>分。）</w:t>
      </w:r>
    </w:p>
    <w:p w:rsidR="004B16C7" w:rsidRDefault="004B16C7" w:rsidP="004B16C7">
      <w:pPr>
        <w:tabs>
          <w:tab w:val="left" w:pos="3544"/>
        </w:tabs>
        <w:rPr>
          <w:rFonts w:hint="eastAsia"/>
        </w:rPr>
      </w:pPr>
      <w:r>
        <w:rPr>
          <w:rFonts w:hint="eastAsia"/>
        </w:rPr>
        <w:t xml:space="preserve">1. </w:t>
      </w:r>
      <w:r>
        <w:rPr>
          <w:rFonts w:hint="eastAsia"/>
        </w:rPr>
        <w:t>简述统计指标的概念及其基本特点。</w:t>
      </w:r>
    </w:p>
    <w:p w:rsidR="004B16C7" w:rsidRDefault="004B16C7" w:rsidP="004B16C7">
      <w:pPr>
        <w:tabs>
          <w:tab w:val="left" w:pos="3544"/>
        </w:tabs>
        <w:rPr>
          <w:rFonts w:hint="eastAsia"/>
        </w:rPr>
      </w:pPr>
      <w:r>
        <w:rPr>
          <w:rFonts w:hint="eastAsia"/>
        </w:rPr>
        <w:t>统计指标是说明客观现象总体数量特征的名称与具体数值的统一体。（</w:t>
      </w:r>
      <w:r>
        <w:rPr>
          <w:rFonts w:hint="eastAsia"/>
        </w:rPr>
        <w:t>2</w:t>
      </w:r>
      <w:r>
        <w:rPr>
          <w:rFonts w:hint="eastAsia"/>
        </w:rPr>
        <w:t>分）</w:t>
      </w:r>
    </w:p>
    <w:p w:rsidR="004B16C7" w:rsidRDefault="004B16C7" w:rsidP="004B16C7">
      <w:pPr>
        <w:tabs>
          <w:tab w:val="left" w:pos="3544"/>
        </w:tabs>
        <w:rPr>
          <w:rFonts w:hint="eastAsia"/>
        </w:rPr>
      </w:pPr>
      <w:r>
        <w:rPr>
          <w:rFonts w:hint="eastAsia"/>
        </w:rPr>
        <w:t>统计指标具有如下特点：（</w:t>
      </w:r>
      <w:r>
        <w:rPr>
          <w:rFonts w:hint="eastAsia"/>
        </w:rPr>
        <w:t>1</w:t>
      </w:r>
      <w:r>
        <w:rPr>
          <w:rFonts w:hint="eastAsia"/>
        </w:rPr>
        <w:t>）数量性（</w:t>
      </w:r>
      <w:r>
        <w:rPr>
          <w:rFonts w:hint="eastAsia"/>
        </w:rPr>
        <w:t>1</w:t>
      </w:r>
      <w:r>
        <w:rPr>
          <w:rFonts w:hint="eastAsia"/>
        </w:rPr>
        <w:t>分）（</w:t>
      </w:r>
      <w:r>
        <w:rPr>
          <w:rFonts w:hint="eastAsia"/>
        </w:rPr>
        <w:t>2</w:t>
      </w:r>
      <w:r>
        <w:rPr>
          <w:rFonts w:hint="eastAsia"/>
        </w:rPr>
        <w:t>）综合性。（</w:t>
      </w:r>
      <w:r>
        <w:rPr>
          <w:rFonts w:hint="eastAsia"/>
        </w:rPr>
        <w:t>1</w:t>
      </w:r>
      <w:r>
        <w:rPr>
          <w:rFonts w:hint="eastAsia"/>
        </w:rPr>
        <w:t>分）（</w:t>
      </w:r>
      <w:r>
        <w:rPr>
          <w:rFonts w:hint="eastAsia"/>
        </w:rPr>
        <w:t>3</w:t>
      </w:r>
      <w:r>
        <w:rPr>
          <w:rFonts w:hint="eastAsia"/>
        </w:rPr>
        <w:t>）客观性。（</w:t>
      </w:r>
      <w:r>
        <w:rPr>
          <w:rFonts w:hint="eastAsia"/>
        </w:rPr>
        <w:t>0.5</w:t>
      </w:r>
      <w:r>
        <w:rPr>
          <w:rFonts w:hint="eastAsia"/>
        </w:rPr>
        <w:t>分）（</w:t>
      </w:r>
      <w:r>
        <w:rPr>
          <w:rFonts w:hint="eastAsia"/>
        </w:rPr>
        <w:t>4</w:t>
      </w:r>
      <w:r>
        <w:rPr>
          <w:rFonts w:hint="eastAsia"/>
        </w:rPr>
        <w:t>）具体性。（</w:t>
      </w:r>
      <w:r>
        <w:rPr>
          <w:rFonts w:hint="eastAsia"/>
        </w:rPr>
        <w:t>0.5</w:t>
      </w:r>
      <w:r>
        <w:rPr>
          <w:rFonts w:hint="eastAsia"/>
        </w:rPr>
        <w:t>分）</w:t>
      </w:r>
    </w:p>
    <w:p w:rsidR="004B16C7" w:rsidRDefault="004B16C7" w:rsidP="004B16C7">
      <w:pPr>
        <w:tabs>
          <w:tab w:val="left" w:pos="3544"/>
        </w:tabs>
        <w:rPr>
          <w:rFonts w:hint="eastAsia"/>
        </w:rPr>
      </w:pPr>
      <w:r>
        <w:rPr>
          <w:rFonts w:hint="eastAsia"/>
        </w:rPr>
        <w:t xml:space="preserve">2. </w:t>
      </w:r>
      <w:r>
        <w:rPr>
          <w:rFonts w:hint="eastAsia"/>
        </w:rPr>
        <w:t>简述时期数和时点数的区别。</w:t>
      </w:r>
    </w:p>
    <w:p w:rsidR="004B16C7" w:rsidRDefault="004B16C7" w:rsidP="004B16C7">
      <w:pPr>
        <w:tabs>
          <w:tab w:val="left" w:pos="3544"/>
        </w:tabs>
        <w:rPr>
          <w:rFonts w:hint="eastAsia"/>
        </w:rPr>
      </w:pPr>
      <w:r>
        <w:rPr>
          <w:rFonts w:hint="eastAsia"/>
        </w:rPr>
        <w:t>时期指标和时点数的主要区别如下：</w:t>
      </w:r>
    </w:p>
    <w:p w:rsidR="004B16C7" w:rsidRDefault="004B16C7" w:rsidP="004B16C7">
      <w:pPr>
        <w:tabs>
          <w:tab w:val="left" w:pos="3544"/>
        </w:tabs>
        <w:rPr>
          <w:rFonts w:hint="eastAsia"/>
        </w:rPr>
      </w:pPr>
      <w:r>
        <w:rPr>
          <w:rFonts w:hint="eastAsia"/>
        </w:rPr>
        <w:t>（</w:t>
      </w:r>
      <w:r>
        <w:rPr>
          <w:rFonts w:hint="eastAsia"/>
        </w:rPr>
        <w:t>1</w:t>
      </w:r>
      <w:r>
        <w:rPr>
          <w:rFonts w:hint="eastAsia"/>
        </w:rPr>
        <w:t>）时期数可以累加，相加的结果表明现象在一个较长时期内发展结果的总和；而时点数不能累加，只能通过定期登记取得。</w:t>
      </w:r>
      <w:r>
        <w:rPr>
          <w:rFonts w:hint="eastAsia"/>
        </w:rPr>
        <w:t>(2</w:t>
      </w:r>
      <w:r>
        <w:rPr>
          <w:rFonts w:hint="eastAsia"/>
        </w:rPr>
        <w:t>分</w:t>
      </w:r>
      <w:r>
        <w:rPr>
          <w:rFonts w:hint="eastAsia"/>
        </w:rPr>
        <w:t>)</w:t>
      </w:r>
      <w:r>
        <w:rPr>
          <w:rFonts w:hint="eastAsia"/>
        </w:rPr>
        <w:t>（</w:t>
      </w:r>
      <w:r>
        <w:rPr>
          <w:rFonts w:hint="eastAsia"/>
        </w:rPr>
        <w:t>2</w:t>
      </w:r>
      <w:r>
        <w:rPr>
          <w:rFonts w:hint="eastAsia"/>
        </w:rPr>
        <w:t>）时期数的大小</w:t>
      </w:r>
      <w:proofErr w:type="gramStart"/>
      <w:r>
        <w:rPr>
          <w:rFonts w:hint="eastAsia"/>
        </w:rPr>
        <w:t>与时期</w:t>
      </w:r>
      <w:proofErr w:type="gramEnd"/>
      <w:r>
        <w:rPr>
          <w:rFonts w:hint="eastAsia"/>
        </w:rPr>
        <w:t>的长短有直接关系，时期越长，指标数值越大，反之，则越小；时点数的大小与时点的间隔长短没有直接关系。（</w:t>
      </w:r>
      <w:r>
        <w:rPr>
          <w:rFonts w:hint="eastAsia"/>
        </w:rPr>
        <w:t>2</w:t>
      </w:r>
      <w:r>
        <w:rPr>
          <w:rFonts w:hint="eastAsia"/>
        </w:rPr>
        <w:t>分）（</w:t>
      </w:r>
      <w:r>
        <w:rPr>
          <w:rFonts w:hint="eastAsia"/>
        </w:rPr>
        <w:t>3</w:t>
      </w:r>
      <w:r>
        <w:rPr>
          <w:rFonts w:hint="eastAsia"/>
        </w:rPr>
        <w:t>）时期数是通过连续登记、经常性调查取得的，而时点数是通过一次性登记取得的。（</w:t>
      </w:r>
      <w:r>
        <w:rPr>
          <w:rFonts w:hint="eastAsia"/>
        </w:rPr>
        <w:t>1</w:t>
      </w:r>
      <w:r>
        <w:rPr>
          <w:rFonts w:hint="eastAsia"/>
        </w:rPr>
        <w:t>分）</w:t>
      </w:r>
    </w:p>
    <w:p w:rsidR="004B16C7" w:rsidRDefault="004B16C7" w:rsidP="004B16C7">
      <w:pPr>
        <w:tabs>
          <w:tab w:val="left" w:pos="3544"/>
        </w:tabs>
        <w:rPr>
          <w:b/>
        </w:rPr>
      </w:pPr>
      <w:r>
        <w:rPr>
          <w:rFonts w:hint="eastAsia"/>
          <w:b/>
        </w:rPr>
        <w:t>五、计算分析题（本题</w:t>
      </w:r>
      <w:r>
        <w:rPr>
          <w:rFonts w:hint="eastAsia"/>
          <w:b/>
        </w:rPr>
        <w:t>50</w:t>
      </w:r>
      <w:r>
        <w:rPr>
          <w:rFonts w:hint="eastAsia"/>
          <w:b/>
        </w:rPr>
        <w:t>分。）</w:t>
      </w:r>
    </w:p>
    <w:p w:rsidR="004B16C7" w:rsidRDefault="004B16C7" w:rsidP="004B16C7">
      <w:pPr>
        <w:tabs>
          <w:tab w:val="left" w:pos="3544"/>
        </w:tabs>
        <w:rPr>
          <w:rFonts w:hint="eastAsia"/>
        </w:rPr>
      </w:pPr>
      <w:r>
        <w:rPr>
          <w:rFonts w:hint="eastAsia"/>
        </w:rPr>
        <w:t xml:space="preserve">1. </w:t>
      </w:r>
      <w:r>
        <w:rPr>
          <w:rFonts w:hint="eastAsia"/>
        </w:rPr>
        <w:t>（本题</w:t>
      </w:r>
      <w:r>
        <w:rPr>
          <w:rFonts w:hint="eastAsia"/>
        </w:rPr>
        <w:t>7</w:t>
      </w:r>
      <w:r>
        <w:rPr>
          <w:rFonts w:hint="eastAsia"/>
        </w:rPr>
        <w:t>分，每空</w:t>
      </w:r>
      <w:r>
        <w:rPr>
          <w:rFonts w:hint="eastAsia"/>
        </w:rPr>
        <w:t>0.5</w:t>
      </w:r>
      <w:r>
        <w:rPr>
          <w:rFonts w:hint="eastAsia"/>
        </w:rPr>
        <w:t>分）</w:t>
      </w:r>
    </w:p>
    <w:tbl>
      <w:tblPr>
        <w:tblW w:w="0" w:type="auto"/>
        <w:tblBorders>
          <w:top w:val="single" w:sz="12" w:space="0" w:color="auto"/>
          <w:bottom w:val="single" w:sz="12" w:space="0" w:color="auto"/>
          <w:insideH w:val="single" w:sz="4" w:space="0" w:color="auto"/>
          <w:insideV w:val="single" w:sz="4" w:space="0" w:color="auto"/>
        </w:tblBorders>
        <w:tblLayout w:type="fixed"/>
        <w:tblLook w:val="0000"/>
      </w:tblPr>
      <w:tblGrid>
        <w:gridCol w:w="899"/>
        <w:gridCol w:w="1042"/>
        <w:gridCol w:w="1525"/>
        <w:gridCol w:w="1525"/>
        <w:gridCol w:w="1271"/>
        <w:gridCol w:w="1271"/>
        <w:gridCol w:w="989"/>
      </w:tblGrid>
      <w:tr w:rsidR="004B16C7" w:rsidTr="00436A43">
        <w:trPr>
          <w:trHeight w:val="435"/>
        </w:trPr>
        <w:tc>
          <w:tcPr>
            <w:tcW w:w="899" w:type="dxa"/>
            <w:vMerge w:val="restart"/>
            <w:vAlign w:val="center"/>
          </w:tcPr>
          <w:p w:rsidR="004B16C7" w:rsidRDefault="004B16C7" w:rsidP="00436A43">
            <w:pPr>
              <w:tabs>
                <w:tab w:val="left" w:pos="3544"/>
              </w:tabs>
              <w:jc w:val="center"/>
              <w:rPr>
                <w:rFonts w:hint="eastAsia"/>
              </w:rPr>
            </w:pPr>
            <w:r>
              <w:rPr>
                <w:rFonts w:hint="eastAsia"/>
              </w:rPr>
              <w:t>企业</w:t>
            </w:r>
          </w:p>
        </w:tc>
        <w:tc>
          <w:tcPr>
            <w:tcW w:w="1042" w:type="dxa"/>
            <w:vMerge w:val="restart"/>
            <w:vAlign w:val="center"/>
          </w:tcPr>
          <w:p w:rsidR="004B16C7" w:rsidRDefault="004B16C7" w:rsidP="00436A43">
            <w:pPr>
              <w:tabs>
                <w:tab w:val="left" w:pos="3544"/>
              </w:tabs>
              <w:jc w:val="center"/>
              <w:rPr>
                <w:rFonts w:hint="eastAsia"/>
              </w:rPr>
            </w:pPr>
            <w:r>
              <w:rPr>
                <w:rFonts w:hint="eastAsia"/>
              </w:rPr>
              <w:t>一月实际产值</w:t>
            </w:r>
          </w:p>
          <w:p w:rsidR="004B16C7" w:rsidRDefault="004B16C7" w:rsidP="00436A43">
            <w:pPr>
              <w:tabs>
                <w:tab w:val="left" w:pos="3544"/>
              </w:tabs>
              <w:jc w:val="center"/>
              <w:rPr>
                <w:rFonts w:hint="eastAsia"/>
              </w:rPr>
            </w:pPr>
            <w:r>
              <w:rPr>
                <w:rFonts w:hint="eastAsia"/>
              </w:rPr>
              <w:t>(</w:t>
            </w:r>
            <w:r>
              <w:rPr>
                <w:rFonts w:hint="eastAsia"/>
              </w:rPr>
              <w:t>万元</w:t>
            </w:r>
            <w:r>
              <w:rPr>
                <w:rFonts w:hint="eastAsia"/>
              </w:rPr>
              <w:t>)</w:t>
            </w:r>
          </w:p>
        </w:tc>
        <w:tc>
          <w:tcPr>
            <w:tcW w:w="5592" w:type="dxa"/>
            <w:gridSpan w:val="4"/>
            <w:vAlign w:val="center"/>
          </w:tcPr>
          <w:p w:rsidR="004B16C7" w:rsidRDefault="004B16C7" w:rsidP="00436A43">
            <w:pPr>
              <w:tabs>
                <w:tab w:val="left" w:pos="3544"/>
              </w:tabs>
              <w:jc w:val="center"/>
            </w:pPr>
            <w:r>
              <w:rPr>
                <w:rFonts w:hint="eastAsia"/>
              </w:rPr>
              <w:t>二月份</w:t>
            </w:r>
          </w:p>
        </w:tc>
        <w:tc>
          <w:tcPr>
            <w:tcW w:w="989" w:type="dxa"/>
            <w:vMerge w:val="restart"/>
            <w:vAlign w:val="center"/>
          </w:tcPr>
          <w:p w:rsidR="004B16C7" w:rsidRDefault="004B16C7" w:rsidP="00436A43">
            <w:pPr>
              <w:tabs>
                <w:tab w:val="left" w:pos="3544"/>
              </w:tabs>
              <w:jc w:val="center"/>
              <w:rPr>
                <w:rFonts w:hint="eastAsia"/>
              </w:rPr>
            </w:pPr>
            <w:r>
              <w:rPr>
                <w:rFonts w:hint="eastAsia"/>
              </w:rPr>
              <w:t>二月实际产值为一月的（</w:t>
            </w:r>
            <w:r>
              <w:rPr>
                <w:rFonts w:hint="eastAsia"/>
              </w:rPr>
              <w:t>%</w:t>
            </w:r>
            <w:r>
              <w:rPr>
                <w:rFonts w:hint="eastAsia"/>
              </w:rPr>
              <w:t>）</w:t>
            </w:r>
          </w:p>
        </w:tc>
      </w:tr>
      <w:tr w:rsidR="004B16C7" w:rsidTr="00436A43">
        <w:trPr>
          <w:trHeight w:val="495"/>
        </w:trPr>
        <w:tc>
          <w:tcPr>
            <w:tcW w:w="899" w:type="dxa"/>
            <w:vMerge/>
            <w:vAlign w:val="center"/>
          </w:tcPr>
          <w:p w:rsidR="004B16C7" w:rsidRDefault="004B16C7" w:rsidP="00436A43">
            <w:pPr>
              <w:tabs>
                <w:tab w:val="left" w:pos="3544"/>
              </w:tabs>
              <w:jc w:val="center"/>
              <w:rPr>
                <w:rFonts w:hint="eastAsia"/>
              </w:rPr>
            </w:pPr>
          </w:p>
        </w:tc>
        <w:tc>
          <w:tcPr>
            <w:tcW w:w="1042" w:type="dxa"/>
            <w:vMerge/>
            <w:vAlign w:val="center"/>
          </w:tcPr>
          <w:p w:rsidR="004B16C7" w:rsidRDefault="004B16C7" w:rsidP="00436A43">
            <w:pPr>
              <w:tabs>
                <w:tab w:val="left" w:pos="3544"/>
              </w:tabs>
              <w:jc w:val="center"/>
              <w:rPr>
                <w:rFonts w:hint="eastAsia"/>
              </w:rPr>
            </w:pPr>
          </w:p>
        </w:tc>
        <w:tc>
          <w:tcPr>
            <w:tcW w:w="1525" w:type="dxa"/>
            <w:vAlign w:val="center"/>
          </w:tcPr>
          <w:p w:rsidR="004B16C7" w:rsidRDefault="004B16C7" w:rsidP="00436A43">
            <w:pPr>
              <w:tabs>
                <w:tab w:val="left" w:pos="3544"/>
              </w:tabs>
              <w:jc w:val="center"/>
              <w:rPr>
                <w:rFonts w:hint="eastAsia"/>
              </w:rPr>
            </w:pPr>
            <w:r>
              <w:rPr>
                <w:rFonts w:hint="eastAsia"/>
              </w:rPr>
              <w:t>计划产值</w:t>
            </w:r>
          </w:p>
          <w:p w:rsidR="004B16C7" w:rsidRDefault="004B16C7" w:rsidP="00436A43">
            <w:pPr>
              <w:tabs>
                <w:tab w:val="left" w:pos="3544"/>
              </w:tabs>
              <w:jc w:val="center"/>
              <w:rPr>
                <w:rFonts w:hint="eastAsia"/>
              </w:rPr>
            </w:pPr>
            <w:r>
              <w:rPr>
                <w:rFonts w:hint="eastAsia"/>
              </w:rPr>
              <w:t>（万元）</w:t>
            </w:r>
          </w:p>
        </w:tc>
        <w:tc>
          <w:tcPr>
            <w:tcW w:w="1525" w:type="dxa"/>
            <w:vAlign w:val="center"/>
          </w:tcPr>
          <w:p w:rsidR="004B16C7" w:rsidRDefault="004B16C7" w:rsidP="00436A43">
            <w:pPr>
              <w:tabs>
                <w:tab w:val="left" w:pos="3544"/>
              </w:tabs>
              <w:jc w:val="center"/>
              <w:rPr>
                <w:rFonts w:hint="eastAsia"/>
              </w:rPr>
            </w:pPr>
            <w:r>
              <w:rPr>
                <w:rFonts w:hint="eastAsia"/>
              </w:rPr>
              <w:t>计划产值</w:t>
            </w:r>
          </w:p>
          <w:p w:rsidR="004B16C7" w:rsidRDefault="004B16C7" w:rsidP="00436A43">
            <w:pPr>
              <w:tabs>
                <w:tab w:val="left" w:pos="3544"/>
              </w:tabs>
              <w:jc w:val="center"/>
              <w:rPr>
                <w:rFonts w:hint="eastAsia"/>
              </w:rPr>
            </w:pPr>
            <w:r>
              <w:rPr>
                <w:rFonts w:hint="eastAsia"/>
              </w:rPr>
              <w:t>比重（</w:t>
            </w:r>
            <w:r>
              <w:rPr>
                <w:rFonts w:hint="eastAsia"/>
              </w:rPr>
              <w:t>%</w:t>
            </w:r>
            <w:r>
              <w:rPr>
                <w:rFonts w:hint="eastAsia"/>
              </w:rPr>
              <w:t>）</w:t>
            </w:r>
          </w:p>
        </w:tc>
        <w:tc>
          <w:tcPr>
            <w:tcW w:w="1271" w:type="dxa"/>
            <w:vAlign w:val="center"/>
          </w:tcPr>
          <w:p w:rsidR="004B16C7" w:rsidRDefault="004B16C7" w:rsidP="00436A43">
            <w:pPr>
              <w:tabs>
                <w:tab w:val="left" w:pos="3544"/>
              </w:tabs>
              <w:jc w:val="center"/>
              <w:rPr>
                <w:rFonts w:hint="eastAsia"/>
              </w:rPr>
            </w:pPr>
            <w:r>
              <w:rPr>
                <w:rFonts w:hint="eastAsia"/>
              </w:rPr>
              <w:t>实际产值</w:t>
            </w:r>
          </w:p>
          <w:p w:rsidR="004B16C7" w:rsidRDefault="004B16C7" w:rsidP="00436A43">
            <w:pPr>
              <w:tabs>
                <w:tab w:val="left" w:pos="3544"/>
              </w:tabs>
              <w:jc w:val="center"/>
              <w:rPr>
                <w:rFonts w:hint="eastAsia"/>
              </w:rPr>
            </w:pPr>
            <w:r>
              <w:rPr>
                <w:rFonts w:hint="eastAsia"/>
              </w:rPr>
              <w:t>（万元）</w:t>
            </w:r>
          </w:p>
        </w:tc>
        <w:tc>
          <w:tcPr>
            <w:tcW w:w="1271" w:type="dxa"/>
            <w:vAlign w:val="center"/>
          </w:tcPr>
          <w:p w:rsidR="004B16C7" w:rsidRDefault="004B16C7" w:rsidP="00436A43">
            <w:pPr>
              <w:tabs>
                <w:tab w:val="left" w:pos="3544"/>
              </w:tabs>
              <w:jc w:val="center"/>
              <w:rPr>
                <w:rFonts w:hint="eastAsia"/>
              </w:rPr>
            </w:pPr>
            <w:r>
              <w:rPr>
                <w:rFonts w:hint="eastAsia"/>
              </w:rPr>
              <w:t>计划完成</w:t>
            </w:r>
          </w:p>
          <w:p w:rsidR="004B16C7" w:rsidRDefault="004B16C7" w:rsidP="00436A43">
            <w:pPr>
              <w:tabs>
                <w:tab w:val="left" w:pos="3544"/>
              </w:tabs>
              <w:jc w:val="center"/>
              <w:rPr>
                <w:rFonts w:hint="eastAsia"/>
              </w:rPr>
            </w:pPr>
            <w:r>
              <w:rPr>
                <w:rFonts w:hint="eastAsia"/>
              </w:rPr>
              <w:t>（</w:t>
            </w:r>
            <w:r>
              <w:rPr>
                <w:rFonts w:hint="eastAsia"/>
              </w:rPr>
              <w:t>%</w:t>
            </w:r>
            <w:r>
              <w:rPr>
                <w:rFonts w:hint="eastAsia"/>
              </w:rPr>
              <w:t>）</w:t>
            </w:r>
          </w:p>
        </w:tc>
        <w:tc>
          <w:tcPr>
            <w:tcW w:w="989" w:type="dxa"/>
            <w:vMerge/>
            <w:vAlign w:val="center"/>
          </w:tcPr>
          <w:p w:rsidR="004B16C7" w:rsidRDefault="004B16C7" w:rsidP="00436A43">
            <w:pPr>
              <w:tabs>
                <w:tab w:val="left" w:pos="3544"/>
              </w:tabs>
              <w:jc w:val="center"/>
            </w:pPr>
          </w:p>
        </w:tc>
      </w:tr>
      <w:tr w:rsidR="004B16C7" w:rsidTr="00436A43">
        <w:trPr>
          <w:trHeight w:val="425"/>
        </w:trPr>
        <w:tc>
          <w:tcPr>
            <w:tcW w:w="899" w:type="dxa"/>
            <w:vAlign w:val="center"/>
          </w:tcPr>
          <w:p w:rsidR="004B16C7" w:rsidRDefault="004B16C7" w:rsidP="00436A43">
            <w:pPr>
              <w:tabs>
                <w:tab w:val="left" w:pos="3544"/>
              </w:tabs>
              <w:jc w:val="center"/>
              <w:rPr>
                <w:rFonts w:hint="eastAsia"/>
              </w:rPr>
            </w:pPr>
            <w:r>
              <w:rPr>
                <w:rFonts w:hint="eastAsia"/>
              </w:rPr>
              <w:t>甲</w:t>
            </w:r>
          </w:p>
        </w:tc>
        <w:tc>
          <w:tcPr>
            <w:tcW w:w="1042" w:type="dxa"/>
            <w:vAlign w:val="center"/>
          </w:tcPr>
          <w:p w:rsidR="004B16C7" w:rsidRDefault="004B16C7" w:rsidP="00436A43">
            <w:pPr>
              <w:tabs>
                <w:tab w:val="left" w:pos="3544"/>
              </w:tabs>
              <w:jc w:val="center"/>
              <w:rPr>
                <w:rFonts w:hint="eastAsia"/>
              </w:rPr>
            </w:pPr>
            <w:r>
              <w:rPr>
                <w:rFonts w:hint="eastAsia"/>
              </w:rPr>
              <w:t>80</w:t>
            </w:r>
          </w:p>
        </w:tc>
        <w:tc>
          <w:tcPr>
            <w:tcW w:w="1525" w:type="dxa"/>
            <w:vAlign w:val="center"/>
          </w:tcPr>
          <w:p w:rsidR="004B16C7" w:rsidRDefault="004B16C7" w:rsidP="00436A43">
            <w:pPr>
              <w:tabs>
                <w:tab w:val="left" w:pos="3544"/>
              </w:tabs>
              <w:jc w:val="center"/>
              <w:rPr>
                <w:rFonts w:hint="eastAsia"/>
              </w:rPr>
            </w:pPr>
            <w:r>
              <w:rPr>
                <w:rFonts w:hint="eastAsia"/>
              </w:rPr>
              <w:t>150</w:t>
            </w:r>
          </w:p>
        </w:tc>
        <w:tc>
          <w:tcPr>
            <w:tcW w:w="1525" w:type="dxa"/>
            <w:vAlign w:val="center"/>
          </w:tcPr>
          <w:p w:rsidR="004B16C7" w:rsidRDefault="004B16C7" w:rsidP="00436A43">
            <w:pPr>
              <w:tabs>
                <w:tab w:val="left" w:pos="3544"/>
              </w:tabs>
              <w:jc w:val="center"/>
              <w:rPr>
                <w:rFonts w:hint="eastAsia"/>
                <w:b/>
              </w:rPr>
            </w:pPr>
            <w:r>
              <w:rPr>
                <w:rFonts w:hint="eastAsia"/>
                <w:b/>
              </w:rPr>
              <w:t>30.0</w:t>
            </w:r>
          </w:p>
        </w:tc>
        <w:tc>
          <w:tcPr>
            <w:tcW w:w="1271" w:type="dxa"/>
            <w:vAlign w:val="center"/>
          </w:tcPr>
          <w:p w:rsidR="004B16C7" w:rsidRDefault="004B16C7" w:rsidP="00436A43">
            <w:pPr>
              <w:tabs>
                <w:tab w:val="left" w:pos="3544"/>
              </w:tabs>
              <w:jc w:val="center"/>
              <w:rPr>
                <w:rFonts w:hint="eastAsia"/>
                <w:b/>
              </w:rPr>
            </w:pPr>
            <w:r>
              <w:rPr>
                <w:rFonts w:hint="eastAsia"/>
                <w:b/>
              </w:rPr>
              <w:t>135</w:t>
            </w:r>
          </w:p>
        </w:tc>
        <w:tc>
          <w:tcPr>
            <w:tcW w:w="1271" w:type="dxa"/>
            <w:vAlign w:val="center"/>
          </w:tcPr>
          <w:p w:rsidR="004B16C7" w:rsidRDefault="004B16C7" w:rsidP="00436A43">
            <w:pPr>
              <w:tabs>
                <w:tab w:val="left" w:pos="3544"/>
              </w:tabs>
              <w:jc w:val="center"/>
              <w:rPr>
                <w:rFonts w:hint="eastAsia"/>
              </w:rPr>
            </w:pPr>
            <w:r>
              <w:rPr>
                <w:rFonts w:hint="eastAsia"/>
              </w:rPr>
              <w:t>90.0</w:t>
            </w:r>
          </w:p>
        </w:tc>
        <w:tc>
          <w:tcPr>
            <w:tcW w:w="989" w:type="dxa"/>
            <w:vAlign w:val="center"/>
          </w:tcPr>
          <w:p w:rsidR="004B16C7" w:rsidRDefault="004B16C7" w:rsidP="00436A43">
            <w:pPr>
              <w:tabs>
                <w:tab w:val="left" w:pos="3544"/>
              </w:tabs>
              <w:jc w:val="center"/>
              <w:rPr>
                <w:rFonts w:hint="eastAsia"/>
                <w:b/>
              </w:rPr>
            </w:pPr>
            <w:r>
              <w:rPr>
                <w:rFonts w:hint="eastAsia"/>
                <w:b/>
              </w:rPr>
              <w:t>168.8</w:t>
            </w:r>
          </w:p>
        </w:tc>
      </w:tr>
      <w:tr w:rsidR="004B16C7" w:rsidTr="00436A43">
        <w:trPr>
          <w:trHeight w:val="333"/>
        </w:trPr>
        <w:tc>
          <w:tcPr>
            <w:tcW w:w="899" w:type="dxa"/>
            <w:vAlign w:val="center"/>
          </w:tcPr>
          <w:p w:rsidR="004B16C7" w:rsidRDefault="004B16C7" w:rsidP="00436A43">
            <w:pPr>
              <w:tabs>
                <w:tab w:val="left" w:pos="3544"/>
              </w:tabs>
              <w:jc w:val="center"/>
              <w:rPr>
                <w:rFonts w:hint="eastAsia"/>
              </w:rPr>
            </w:pPr>
            <w:r>
              <w:rPr>
                <w:rFonts w:hint="eastAsia"/>
              </w:rPr>
              <w:t>乙</w:t>
            </w:r>
          </w:p>
        </w:tc>
        <w:tc>
          <w:tcPr>
            <w:tcW w:w="1042" w:type="dxa"/>
            <w:vAlign w:val="center"/>
          </w:tcPr>
          <w:p w:rsidR="004B16C7" w:rsidRDefault="004B16C7" w:rsidP="00436A43">
            <w:pPr>
              <w:tabs>
                <w:tab w:val="left" w:pos="3544"/>
              </w:tabs>
              <w:jc w:val="center"/>
              <w:rPr>
                <w:rFonts w:hint="eastAsia"/>
                <w:b/>
              </w:rPr>
            </w:pPr>
            <w:r>
              <w:rPr>
                <w:rFonts w:hint="eastAsia"/>
                <w:b/>
              </w:rPr>
              <w:t>100</w:t>
            </w:r>
          </w:p>
        </w:tc>
        <w:tc>
          <w:tcPr>
            <w:tcW w:w="1525" w:type="dxa"/>
            <w:vAlign w:val="center"/>
          </w:tcPr>
          <w:p w:rsidR="004B16C7" w:rsidRDefault="004B16C7" w:rsidP="00436A43">
            <w:pPr>
              <w:tabs>
                <w:tab w:val="left" w:pos="3544"/>
              </w:tabs>
              <w:jc w:val="center"/>
              <w:rPr>
                <w:rFonts w:hint="eastAsia"/>
              </w:rPr>
            </w:pPr>
            <w:r>
              <w:rPr>
                <w:rFonts w:hint="eastAsia"/>
              </w:rPr>
              <w:t>100</w:t>
            </w:r>
          </w:p>
        </w:tc>
        <w:tc>
          <w:tcPr>
            <w:tcW w:w="1525" w:type="dxa"/>
            <w:vAlign w:val="center"/>
          </w:tcPr>
          <w:p w:rsidR="004B16C7" w:rsidRDefault="004B16C7" w:rsidP="00436A43">
            <w:pPr>
              <w:tabs>
                <w:tab w:val="left" w:pos="3544"/>
              </w:tabs>
              <w:jc w:val="center"/>
              <w:rPr>
                <w:rFonts w:hint="eastAsia"/>
                <w:b/>
              </w:rPr>
            </w:pPr>
            <w:r>
              <w:rPr>
                <w:rFonts w:hint="eastAsia"/>
                <w:b/>
              </w:rPr>
              <w:t>20.0</w:t>
            </w:r>
          </w:p>
        </w:tc>
        <w:tc>
          <w:tcPr>
            <w:tcW w:w="1271" w:type="dxa"/>
            <w:vAlign w:val="center"/>
          </w:tcPr>
          <w:p w:rsidR="004B16C7" w:rsidRDefault="004B16C7" w:rsidP="00436A43">
            <w:pPr>
              <w:tabs>
                <w:tab w:val="left" w:pos="3544"/>
              </w:tabs>
              <w:jc w:val="center"/>
              <w:rPr>
                <w:rFonts w:hint="eastAsia"/>
                <w:b/>
              </w:rPr>
            </w:pPr>
            <w:r>
              <w:rPr>
                <w:rFonts w:hint="eastAsia"/>
                <w:b/>
              </w:rPr>
              <w:t>110</w:t>
            </w:r>
          </w:p>
        </w:tc>
        <w:tc>
          <w:tcPr>
            <w:tcW w:w="1271" w:type="dxa"/>
            <w:vAlign w:val="center"/>
          </w:tcPr>
          <w:p w:rsidR="004B16C7" w:rsidRDefault="004B16C7" w:rsidP="00436A43">
            <w:pPr>
              <w:tabs>
                <w:tab w:val="left" w:pos="3544"/>
              </w:tabs>
              <w:jc w:val="center"/>
              <w:rPr>
                <w:rFonts w:hint="eastAsia"/>
              </w:rPr>
            </w:pPr>
            <w:r>
              <w:rPr>
                <w:rFonts w:hint="eastAsia"/>
              </w:rPr>
              <w:t>110.0</w:t>
            </w:r>
          </w:p>
        </w:tc>
        <w:tc>
          <w:tcPr>
            <w:tcW w:w="989" w:type="dxa"/>
            <w:vAlign w:val="center"/>
          </w:tcPr>
          <w:p w:rsidR="004B16C7" w:rsidRDefault="004B16C7" w:rsidP="00436A43">
            <w:pPr>
              <w:tabs>
                <w:tab w:val="left" w:pos="3544"/>
              </w:tabs>
              <w:jc w:val="center"/>
              <w:rPr>
                <w:rFonts w:hint="eastAsia"/>
                <w:b/>
              </w:rPr>
            </w:pPr>
            <w:r>
              <w:rPr>
                <w:rFonts w:hint="eastAsia"/>
                <w:b/>
              </w:rPr>
              <w:t>110.0</w:t>
            </w:r>
          </w:p>
        </w:tc>
      </w:tr>
      <w:tr w:rsidR="004B16C7" w:rsidTr="00436A43">
        <w:trPr>
          <w:trHeight w:val="411"/>
        </w:trPr>
        <w:tc>
          <w:tcPr>
            <w:tcW w:w="899" w:type="dxa"/>
            <w:vAlign w:val="center"/>
          </w:tcPr>
          <w:p w:rsidR="004B16C7" w:rsidRDefault="004B16C7" w:rsidP="00436A43">
            <w:pPr>
              <w:tabs>
                <w:tab w:val="left" w:pos="3544"/>
              </w:tabs>
              <w:jc w:val="center"/>
              <w:rPr>
                <w:rFonts w:hint="eastAsia"/>
              </w:rPr>
            </w:pPr>
            <w:r>
              <w:rPr>
                <w:rFonts w:hint="eastAsia"/>
              </w:rPr>
              <w:t>丙</w:t>
            </w:r>
          </w:p>
        </w:tc>
        <w:tc>
          <w:tcPr>
            <w:tcW w:w="1042" w:type="dxa"/>
            <w:vAlign w:val="center"/>
          </w:tcPr>
          <w:p w:rsidR="004B16C7" w:rsidRDefault="004B16C7" w:rsidP="00436A43">
            <w:pPr>
              <w:tabs>
                <w:tab w:val="left" w:pos="3544"/>
              </w:tabs>
              <w:jc w:val="center"/>
              <w:rPr>
                <w:rFonts w:hint="eastAsia"/>
              </w:rPr>
            </w:pPr>
            <w:r>
              <w:rPr>
                <w:rFonts w:hint="eastAsia"/>
              </w:rPr>
              <w:t>200</w:t>
            </w:r>
          </w:p>
        </w:tc>
        <w:tc>
          <w:tcPr>
            <w:tcW w:w="1525" w:type="dxa"/>
            <w:vAlign w:val="center"/>
          </w:tcPr>
          <w:p w:rsidR="004B16C7" w:rsidRDefault="004B16C7" w:rsidP="00436A43">
            <w:pPr>
              <w:tabs>
                <w:tab w:val="left" w:pos="3544"/>
              </w:tabs>
              <w:jc w:val="center"/>
              <w:rPr>
                <w:rFonts w:hint="eastAsia"/>
                <w:b/>
              </w:rPr>
            </w:pPr>
            <w:r>
              <w:rPr>
                <w:rFonts w:hint="eastAsia"/>
                <w:b/>
              </w:rPr>
              <w:t>250</w:t>
            </w:r>
          </w:p>
        </w:tc>
        <w:tc>
          <w:tcPr>
            <w:tcW w:w="1525" w:type="dxa"/>
            <w:vAlign w:val="center"/>
          </w:tcPr>
          <w:p w:rsidR="004B16C7" w:rsidRDefault="004B16C7" w:rsidP="00436A43">
            <w:pPr>
              <w:tabs>
                <w:tab w:val="left" w:pos="3544"/>
              </w:tabs>
              <w:jc w:val="center"/>
              <w:rPr>
                <w:rFonts w:hint="eastAsia"/>
                <w:b/>
              </w:rPr>
            </w:pPr>
            <w:r>
              <w:rPr>
                <w:rFonts w:hint="eastAsia"/>
                <w:b/>
              </w:rPr>
              <w:t>50.0</w:t>
            </w:r>
          </w:p>
        </w:tc>
        <w:tc>
          <w:tcPr>
            <w:tcW w:w="1271" w:type="dxa"/>
            <w:vAlign w:val="center"/>
          </w:tcPr>
          <w:p w:rsidR="004B16C7" w:rsidRDefault="004B16C7" w:rsidP="00436A43">
            <w:pPr>
              <w:tabs>
                <w:tab w:val="left" w:pos="3544"/>
              </w:tabs>
              <w:jc w:val="center"/>
              <w:rPr>
                <w:rFonts w:hint="eastAsia"/>
              </w:rPr>
            </w:pPr>
            <w:r>
              <w:rPr>
                <w:rFonts w:hint="eastAsia"/>
              </w:rPr>
              <w:t>250</w:t>
            </w:r>
          </w:p>
        </w:tc>
        <w:tc>
          <w:tcPr>
            <w:tcW w:w="1271" w:type="dxa"/>
            <w:vAlign w:val="center"/>
          </w:tcPr>
          <w:p w:rsidR="004B16C7" w:rsidRDefault="004B16C7" w:rsidP="00436A43">
            <w:pPr>
              <w:tabs>
                <w:tab w:val="left" w:pos="3544"/>
              </w:tabs>
              <w:jc w:val="center"/>
              <w:rPr>
                <w:rFonts w:hint="eastAsia"/>
                <w:b/>
              </w:rPr>
            </w:pPr>
            <w:r>
              <w:rPr>
                <w:rFonts w:hint="eastAsia"/>
                <w:b/>
              </w:rPr>
              <w:t>100.0</w:t>
            </w:r>
          </w:p>
        </w:tc>
        <w:tc>
          <w:tcPr>
            <w:tcW w:w="989" w:type="dxa"/>
            <w:vAlign w:val="center"/>
          </w:tcPr>
          <w:p w:rsidR="004B16C7" w:rsidRDefault="004B16C7" w:rsidP="00436A43">
            <w:pPr>
              <w:tabs>
                <w:tab w:val="left" w:pos="3544"/>
              </w:tabs>
              <w:jc w:val="center"/>
              <w:rPr>
                <w:rFonts w:hint="eastAsia"/>
                <w:b/>
              </w:rPr>
            </w:pPr>
            <w:r>
              <w:rPr>
                <w:rFonts w:hint="eastAsia"/>
                <w:b/>
              </w:rPr>
              <w:t>120.0</w:t>
            </w:r>
          </w:p>
        </w:tc>
      </w:tr>
      <w:tr w:rsidR="004B16C7" w:rsidTr="00436A43">
        <w:tc>
          <w:tcPr>
            <w:tcW w:w="899" w:type="dxa"/>
            <w:vAlign w:val="center"/>
          </w:tcPr>
          <w:p w:rsidR="004B16C7" w:rsidRDefault="004B16C7" w:rsidP="00436A43">
            <w:pPr>
              <w:tabs>
                <w:tab w:val="left" w:pos="3544"/>
              </w:tabs>
              <w:jc w:val="center"/>
              <w:rPr>
                <w:rFonts w:hint="eastAsia"/>
              </w:rPr>
            </w:pPr>
            <w:r>
              <w:rPr>
                <w:rFonts w:hint="eastAsia"/>
              </w:rPr>
              <w:lastRenderedPageBreak/>
              <w:t>合计</w:t>
            </w:r>
          </w:p>
        </w:tc>
        <w:tc>
          <w:tcPr>
            <w:tcW w:w="1042" w:type="dxa"/>
            <w:vAlign w:val="center"/>
          </w:tcPr>
          <w:p w:rsidR="004B16C7" w:rsidRDefault="004B16C7" w:rsidP="00436A43">
            <w:pPr>
              <w:tabs>
                <w:tab w:val="left" w:pos="3544"/>
              </w:tabs>
              <w:jc w:val="center"/>
              <w:rPr>
                <w:rFonts w:hint="eastAsia"/>
              </w:rPr>
            </w:pPr>
            <w:r>
              <w:rPr>
                <w:rFonts w:hint="eastAsia"/>
              </w:rPr>
              <w:t>380</w:t>
            </w:r>
          </w:p>
        </w:tc>
        <w:tc>
          <w:tcPr>
            <w:tcW w:w="1525" w:type="dxa"/>
            <w:vAlign w:val="center"/>
          </w:tcPr>
          <w:p w:rsidR="004B16C7" w:rsidRDefault="004B16C7" w:rsidP="00436A43">
            <w:pPr>
              <w:tabs>
                <w:tab w:val="left" w:pos="3544"/>
              </w:tabs>
              <w:ind w:leftChars="150" w:left="315" w:firstLineChars="100" w:firstLine="210"/>
              <w:rPr>
                <w:rFonts w:hint="eastAsia"/>
              </w:rPr>
            </w:pPr>
            <w:r>
              <w:rPr>
                <w:rFonts w:hint="eastAsia"/>
              </w:rPr>
              <w:t>500</w:t>
            </w:r>
          </w:p>
        </w:tc>
        <w:tc>
          <w:tcPr>
            <w:tcW w:w="1525" w:type="dxa"/>
            <w:vAlign w:val="center"/>
          </w:tcPr>
          <w:p w:rsidR="004B16C7" w:rsidRDefault="004B16C7" w:rsidP="00436A43">
            <w:pPr>
              <w:tabs>
                <w:tab w:val="left" w:pos="3544"/>
              </w:tabs>
              <w:ind w:left="495"/>
              <w:rPr>
                <w:rFonts w:hint="eastAsia"/>
              </w:rPr>
            </w:pPr>
            <w:r>
              <w:rPr>
                <w:rFonts w:hint="eastAsia"/>
              </w:rPr>
              <w:t>100.0</w:t>
            </w:r>
          </w:p>
        </w:tc>
        <w:tc>
          <w:tcPr>
            <w:tcW w:w="1271" w:type="dxa"/>
            <w:vAlign w:val="center"/>
          </w:tcPr>
          <w:p w:rsidR="004B16C7" w:rsidRDefault="004B16C7" w:rsidP="00436A43">
            <w:pPr>
              <w:tabs>
                <w:tab w:val="left" w:pos="3544"/>
              </w:tabs>
              <w:jc w:val="center"/>
              <w:rPr>
                <w:rFonts w:hint="eastAsia"/>
                <w:b/>
              </w:rPr>
            </w:pPr>
            <w:r>
              <w:rPr>
                <w:rFonts w:hint="eastAsia"/>
                <w:b/>
              </w:rPr>
              <w:t>495</w:t>
            </w:r>
          </w:p>
        </w:tc>
        <w:tc>
          <w:tcPr>
            <w:tcW w:w="1271" w:type="dxa"/>
            <w:vAlign w:val="center"/>
          </w:tcPr>
          <w:p w:rsidR="004B16C7" w:rsidRDefault="004B16C7" w:rsidP="00436A43">
            <w:pPr>
              <w:tabs>
                <w:tab w:val="left" w:pos="3544"/>
              </w:tabs>
              <w:jc w:val="center"/>
              <w:rPr>
                <w:rFonts w:hint="eastAsia"/>
                <w:b/>
              </w:rPr>
            </w:pPr>
            <w:r>
              <w:rPr>
                <w:rFonts w:hint="eastAsia"/>
                <w:b/>
              </w:rPr>
              <w:t>99.0</w:t>
            </w:r>
          </w:p>
        </w:tc>
        <w:tc>
          <w:tcPr>
            <w:tcW w:w="989" w:type="dxa"/>
            <w:vAlign w:val="center"/>
          </w:tcPr>
          <w:p w:rsidR="004B16C7" w:rsidRDefault="004B16C7" w:rsidP="00436A43">
            <w:pPr>
              <w:tabs>
                <w:tab w:val="left" w:pos="3544"/>
              </w:tabs>
              <w:jc w:val="center"/>
              <w:rPr>
                <w:rFonts w:hint="eastAsia"/>
                <w:b/>
              </w:rPr>
            </w:pPr>
            <w:r>
              <w:rPr>
                <w:rFonts w:hint="eastAsia"/>
                <w:b/>
              </w:rPr>
              <w:t>130.3</w:t>
            </w:r>
          </w:p>
        </w:tc>
      </w:tr>
    </w:tbl>
    <w:p w:rsidR="004B16C7" w:rsidRDefault="004B16C7" w:rsidP="004B16C7">
      <w:pPr>
        <w:tabs>
          <w:tab w:val="left" w:pos="3544"/>
        </w:tabs>
        <w:rPr>
          <w:rFonts w:hint="eastAsia"/>
        </w:rPr>
      </w:pPr>
      <w:r>
        <w:rPr>
          <w:rFonts w:hint="eastAsia"/>
        </w:rPr>
        <w:t>2</w:t>
      </w:r>
      <w:r>
        <w:rPr>
          <w:rFonts w:hint="eastAsia"/>
        </w:rPr>
        <w:t>、（本题</w:t>
      </w:r>
      <w:r>
        <w:rPr>
          <w:rFonts w:hint="eastAsia"/>
        </w:rPr>
        <w:t>12</w:t>
      </w:r>
      <w:r>
        <w:rPr>
          <w:rFonts w:hint="eastAsia"/>
        </w:rPr>
        <w:t>分）</w:t>
      </w:r>
    </w:p>
    <w:tbl>
      <w:tblPr>
        <w:tblW w:w="0" w:type="auto"/>
        <w:tblBorders>
          <w:top w:val="single" w:sz="12" w:space="0" w:color="auto"/>
          <w:bottom w:val="single" w:sz="12" w:space="0" w:color="auto"/>
          <w:insideH w:val="single" w:sz="4" w:space="0" w:color="auto"/>
          <w:insideV w:val="single" w:sz="4" w:space="0" w:color="auto"/>
        </w:tblBorders>
        <w:tblLayout w:type="fixed"/>
        <w:tblLook w:val="0000"/>
      </w:tblPr>
      <w:tblGrid>
        <w:gridCol w:w="2570"/>
        <w:gridCol w:w="1320"/>
        <w:gridCol w:w="1440"/>
        <w:gridCol w:w="1619"/>
        <w:gridCol w:w="1573"/>
      </w:tblGrid>
      <w:tr w:rsidR="004B16C7" w:rsidTr="00436A43">
        <w:trPr>
          <w:trHeight w:val="436"/>
        </w:trPr>
        <w:tc>
          <w:tcPr>
            <w:tcW w:w="2570" w:type="dxa"/>
            <w:vAlign w:val="center"/>
          </w:tcPr>
          <w:p w:rsidR="004B16C7" w:rsidRDefault="004B16C7" w:rsidP="00436A43">
            <w:pPr>
              <w:tabs>
                <w:tab w:val="left" w:pos="3544"/>
              </w:tabs>
              <w:jc w:val="center"/>
              <w:rPr>
                <w:rFonts w:hint="eastAsia"/>
              </w:rPr>
            </w:pPr>
            <w:r>
              <w:rPr>
                <w:rFonts w:hint="eastAsia"/>
              </w:rPr>
              <w:t>按成绩分组</w:t>
            </w:r>
          </w:p>
        </w:tc>
        <w:tc>
          <w:tcPr>
            <w:tcW w:w="1320" w:type="dxa"/>
            <w:vAlign w:val="center"/>
          </w:tcPr>
          <w:p w:rsidR="004B16C7" w:rsidRDefault="004B16C7" w:rsidP="00436A43">
            <w:pPr>
              <w:tabs>
                <w:tab w:val="left" w:pos="3544"/>
              </w:tabs>
              <w:jc w:val="center"/>
              <w:rPr>
                <w:rFonts w:hint="eastAsia"/>
              </w:rPr>
            </w:pPr>
            <w:r>
              <w:rPr>
                <w:rFonts w:hint="eastAsia"/>
              </w:rPr>
              <w:t>人数（</w:t>
            </w:r>
            <w:r>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2pt;height:15.75pt;mso-position-horizontal-relative:page;mso-position-vertical-relative:page" o:ole="">
                  <v:imagedata r:id="rId8" o:title=""/>
                </v:shape>
                <o:OLEObject Type="Embed" ProgID="Equation.3" ShapeID="_x0000_i1059" DrawAspect="Content" ObjectID="_1622555793" r:id="rId9"/>
              </w:object>
            </w:r>
            <w:r>
              <w:rPr>
                <w:rFonts w:hint="eastAsia"/>
              </w:rPr>
              <w:t>）</w:t>
            </w:r>
          </w:p>
        </w:tc>
        <w:tc>
          <w:tcPr>
            <w:tcW w:w="1440" w:type="dxa"/>
            <w:vAlign w:val="center"/>
          </w:tcPr>
          <w:p w:rsidR="004B16C7" w:rsidRDefault="004B16C7" w:rsidP="00436A43">
            <w:pPr>
              <w:tabs>
                <w:tab w:val="left" w:pos="3544"/>
              </w:tabs>
              <w:jc w:val="center"/>
              <w:rPr>
                <w:rFonts w:hint="eastAsia"/>
              </w:rPr>
            </w:pPr>
            <w:r>
              <w:rPr>
                <w:rFonts w:hint="eastAsia"/>
              </w:rPr>
              <w:t>组中值（</w:t>
            </w:r>
            <w:r>
              <w:rPr>
                <w:position w:val="-6"/>
              </w:rPr>
              <w:object w:dxaOrig="200" w:dyaOrig="220">
                <v:shape id="_x0000_i1060" type="#_x0000_t75" style="width:9.75pt;height:11.25pt;mso-position-horizontal-relative:page;mso-position-vertical-relative:page" o:ole="">
                  <v:imagedata r:id="rId10" o:title=""/>
                </v:shape>
                <o:OLEObject Type="Embed" ProgID="Equation.3" ShapeID="_x0000_i1060" DrawAspect="Content" ObjectID="_1622555794" r:id="rId11"/>
              </w:object>
            </w:r>
            <w:r>
              <w:rPr>
                <w:rFonts w:hint="eastAsia"/>
              </w:rPr>
              <w:t>）</w:t>
            </w:r>
          </w:p>
        </w:tc>
        <w:tc>
          <w:tcPr>
            <w:tcW w:w="1619" w:type="dxa"/>
            <w:vAlign w:val="center"/>
          </w:tcPr>
          <w:p w:rsidR="004B16C7" w:rsidRDefault="004B16C7" w:rsidP="00436A43">
            <w:pPr>
              <w:tabs>
                <w:tab w:val="left" w:pos="3544"/>
              </w:tabs>
              <w:jc w:val="center"/>
              <w:rPr>
                <w:rFonts w:hint="eastAsia"/>
              </w:rPr>
            </w:pPr>
            <w:r>
              <w:rPr>
                <w:position w:val="-10"/>
              </w:rPr>
              <w:object w:dxaOrig="320" w:dyaOrig="320">
                <v:shape id="_x0000_i1061" type="#_x0000_t75" style="width:15.75pt;height:15.75pt;mso-position-horizontal-relative:page;mso-position-vertical-relative:page" o:ole="">
                  <v:imagedata r:id="rId12" o:title=""/>
                </v:shape>
                <o:OLEObject Type="Embed" ProgID="Equation.3" ShapeID="_x0000_i1061" DrawAspect="Content" ObjectID="_1622555795" r:id="rId13"/>
              </w:object>
            </w:r>
          </w:p>
        </w:tc>
        <w:tc>
          <w:tcPr>
            <w:tcW w:w="1573" w:type="dxa"/>
            <w:vAlign w:val="center"/>
          </w:tcPr>
          <w:p w:rsidR="004B16C7" w:rsidRDefault="004B16C7" w:rsidP="00436A43">
            <w:pPr>
              <w:tabs>
                <w:tab w:val="left" w:pos="3544"/>
              </w:tabs>
              <w:jc w:val="center"/>
              <w:rPr>
                <w:rFonts w:hint="eastAsia"/>
              </w:rPr>
            </w:pPr>
            <w:r>
              <w:rPr>
                <w:position w:val="-10"/>
              </w:rPr>
              <w:object w:dxaOrig="1020" w:dyaOrig="360">
                <v:shape id="_x0000_i1062" type="#_x0000_t75" style="width:51pt;height:18pt;mso-position-horizontal-relative:page;mso-position-vertical-relative:page" o:ole="">
                  <v:imagedata r:id="rId14" o:title=""/>
                </v:shape>
                <o:OLEObject Type="Embed" ProgID="Equation.3" ShapeID="_x0000_i1062" DrawAspect="Content" ObjectID="_1622555796" r:id="rId15"/>
              </w:object>
            </w:r>
          </w:p>
        </w:tc>
      </w:tr>
      <w:tr w:rsidR="004B16C7" w:rsidTr="00436A43">
        <w:trPr>
          <w:trHeight w:val="540"/>
        </w:trPr>
        <w:tc>
          <w:tcPr>
            <w:tcW w:w="2570" w:type="dxa"/>
            <w:vAlign w:val="center"/>
          </w:tcPr>
          <w:p w:rsidR="004B16C7" w:rsidRDefault="004B16C7" w:rsidP="00436A43">
            <w:pPr>
              <w:tabs>
                <w:tab w:val="left" w:pos="3544"/>
              </w:tabs>
              <w:jc w:val="center"/>
              <w:rPr>
                <w:rFonts w:hint="eastAsia"/>
              </w:rPr>
            </w:pPr>
            <w:r>
              <w:rPr>
                <w:rFonts w:hint="eastAsia"/>
              </w:rPr>
              <w:t>60</w:t>
            </w:r>
            <w:r>
              <w:rPr>
                <w:rFonts w:hint="eastAsia"/>
              </w:rPr>
              <w:t>以下</w:t>
            </w:r>
          </w:p>
          <w:p w:rsidR="004B16C7" w:rsidRDefault="004B16C7" w:rsidP="00436A43">
            <w:pPr>
              <w:tabs>
                <w:tab w:val="left" w:pos="3544"/>
              </w:tabs>
              <w:jc w:val="center"/>
              <w:rPr>
                <w:rFonts w:hint="eastAsia"/>
              </w:rPr>
            </w:pPr>
            <w:r>
              <w:rPr>
                <w:rFonts w:hint="eastAsia"/>
              </w:rPr>
              <w:t>60~70</w:t>
            </w:r>
          </w:p>
          <w:p w:rsidR="004B16C7" w:rsidRDefault="004B16C7" w:rsidP="00436A43">
            <w:pPr>
              <w:tabs>
                <w:tab w:val="left" w:pos="3544"/>
              </w:tabs>
              <w:jc w:val="center"/>
              <w:rPr>
                <w:rFonts w:hint="eastAsia"/>
              </w:rPr>
            </w:pPr>
            <w:r>
              <w:rPr>
                <w:rFonts w:hint="eastAsia"/>
              </w:rPr>
              <w:t>70~80</w:t>
            </w:r>
          </w:p>
          <w:p w:rsidR="004B16C7" w:rsidRDefault="004B16C7" w:rsidP="00436A43">
            <w:pPr>
              <w:tabs>
                <w:tab w:val="left" w:pos="3544"/>
              </w:tabs>
              <w:jc w:val="center"/>
              <w:rPr>
                <w:rFonts w:hint="eastAsia"/>
              </w:rPr>
            </w:pPr>
            <w:r>
              <w:rPr>
                <w:rFonts w:hint="eastAsia"/>
              </w:rPr>
              <w:t>80~90</w:t>
            </w:r>
          </w:p>
          <w:p w:rsidR="004B16C7" w:rsidRDefault="004B16C7" w:rsidP="00436A43">
            <w:pPr>
              <w:tabs>
                <w:tab w:val="left" w:pos="3544"/>
              </w:tabs>
              <w:jc w:val="center"/>
              <w:rPr>
                <w:rFonts w:hint="eastAsia"/>
              </w:rPr>
            </w:pPr>
            <w:r>
              <w:rPr>
                <w:rFonts w:hint="eastAsia"/>
              </w:rPr>
              <w:t>90</w:t>
            </w:r>
            <w:r>
              <w:rPr>
                <w:rFonts w:hint="eastAsia"/>
              </w:rPr>
              <w:t>以上</w:t>
            </w:r>
          </w:p>
        </w:tc>
        <w:tc>
          <w:tcPr>
            <w:tcW w:w="1320" w:type="dxa"/>
          </w:tcPr>
          <w:p w:rsidR="004B16C7" w:rsidRDefault="004B16C7" w:rsidP="00436A43">
            <w:pPr>
              <w:tabs>
                <w:tab w:val="left" w:pos="3544"/>
              </w:tabs>
              <w:jc w:val="center"/>
              <w:rPr>
                <w:rFonts w:hint="eastAsia"/>
              </w:rPr>
            </w:pPr>
            <w:r>
              <w:rPr>
                <w:rFonts w:hint="eastAsia"/>
              </w:rPr>
              <w:t>6</w:t>
            </w:r>
          </w:p>
          <w:p w:rsidR="004B16C7" w:rsidRDefault="004B16C7" w:rsidP="00436A43">
            <w:pPr>
              <w:tabs>
                <w:tab w:val="left" w:pos="3544"/>
              </w:tabs>
              <w:jc w:val="center"/>
              <w:rPr>
                <w:rFonts w:hint="eastAsia"/>
              </w:rPr>
            </w:pPr>
            <w:r>
              <w:rPr>
                <w:rFonts w:hint="eastAsia"/>
              </w:rPr>
              <w:t>12</w:t>
            </w:r>
          </w:p>
          <w:p w:rsidR="004B16C7" w:rsidRDefault="004B16C7" w:rsidP="00436A43">
            <w:pPr>
              <w:tabs>
                <w:tab w:val="left" w:pos="3544"/>
              </w:tabs>
              <w:jc w:val="center"/>
              <w:rPr>
                <w:rFonts w:hint="eastAsia"/>
              </w:rPr>
            </w:pPr>
            <w:r>
              <w:rPr>
                <w:rFonts w:hint="eastAsia"/>
              </w:rPr>
              <w:t>20</w:t>
            </w:r>
          </w:p>
          <w:p w:rsidR="004B16C7" w:rsidRDefault="004B16C7" w:rsidP="00436A43">
            <w:pPr>
              <w:tabs>
                <w:tab w:val="left" w:pos="3544"/>
              </w:tabs>
              <w:jc w:val="center"/>
              <w:rPr>
                <w:rFonts w:hint="eastAsia"/>
              </w:rPr>
            </w:pPr>
            <w:r>
              <w:rPr>
                <w:rFonts w:hint="eastAsia"/>
              </w:rPr>
              <w:t>8</w:t>
            </w:r>
          </w:p>
          <w:p w:rsidR="004B16C7" w:rsidRDefault="004B16C7" w:rsidP="00436A43">
            <w:pPr>
              <w:tabs>
                <w:tab w:val="left" w:pos="3544"/>
              </w:tabs>
              <w:jc w:val="center"/>
              <w:rPr>
                <w:rFonts w:hint="eastAsia"/>
              </w:rPr>
            </w:pPr>
            <w:r>
              <w:rPr>
                <w:rFonts w:hint="eastAsia"/>
              </w:rPr>
              <w:t>4</w:t>
            </w:r>
          </w:p>
        </w:tc>
        <w:tc>
          <w:tcPr>
            <w:tcW w:w="1440" w:type="dxa"/>
            <w:vAlign w:val="center"/>
          </w:tcPr>
          <w:p w:rsidR="004B16C7" w:rsidRDefault="004B16C7" w:rsidP="00436A43">
            <w:pPr>
              <w:tabs>
                <w:tab w:val="left" w:pos="3544"/>
              </w:tabs>
              <w:jc w:val="center"/>
              <w:rPr>
                <w:rFonts w:hint="eastAsia"/>
              </w:rPr>
            </w:pPr>
            <w:r>
              <w:rPr>
                <w:rFonts w:hint="eastAsia"/>
              </w:rPr>
              <w:t>55</w:t>
            </w:r>
          </w:p>
          <w:p w:rsidR="004B16C7" w:rsidRDefault="004B16C7" w:rsidP="00436A43">
            <w:pPr>
              <w:tabs>
                <w:tab w:val="left" w:pos="3544"/>
              </w:tabs>
              <w:jc w:val="center"/>
              <w:rPr>
                <w:rFonts w:hint="eastAsia"/>
              </w:rPr>
            </w:pPr>
            <w:r>
              <w:rPr>
                <w:rFonts w:hint="eastAsia"/>
              </w:rPr>
              <w:t>65</w:t>
            </w:r>
          </w:p>
          <w:p w:rsidR="004B16C7" w:rsidRDefault="004B16C7" w:rsidP="00436A43">
            <w:pPr>
              <w:tabs>
                <w:tab w:val="left" w:pos="3544"/>
              </w:tabs>
              <w:jc w:val="center"/>
              <w:rPr>
                <w:rFonts w:hint="eastAsia"/>
              </w:rPr>
            </w:pPr>
            <w:r>
              <w:rPr>
                <w:rFonts w:hint="eastAsia"/>
              </w:rPr>
              <w:t>75</w:t>
            </w:r>
          </w:p>
          <w:p w:rsidR="004B16C7" w:rsidRDefault="004B16C7" w:rsidP="00436A43">
            <w:pPr>
              <w:tabs>
                <w:tab w:val="left" w:pos="3544"/>
              </w:tabs>
              <w:jc w:val="center"/>
              <w:rPr>
                <w:rFonts w:hint="eastAsia"/>
              </w:rPr>
            </w:pPr>
            <w:r>
              <w:rPr>
                <w:rFonts w:hint="eastAsia"/>
              </w:rPr>
              <w:t>85</w:t>
            </w:r>
          </w:p>
          <w:p w:rsidR="004B16C7" w:rsidRDefault="004B16C7" w:rsidP="00436A43">
            <w:pPr>
              <w:tabs>
                <w:tab w:val="left" w:pos="3544"/>
              </w:tabs>
              <w:jc w:val="center"/>
              <w:rPr>
                <w:rFonts w:hint="eastAsia"/>
              </w:rPr>
            </w:pPr>
            <w:r>
              <w:rPr>
                <w:rFonts w:hint="eastAsia"/>
              </w:rPr>
              <w:t>95</w:t>
            </w:r>
          </w:p>
        </w:tc>
        <w:tc>
          <w:tcPr>
            <w:tcW w:w="1619" w:type="dxa"/>
            <w:vAlign w:val="center"/>
          </w:tcPr>
          <w:p w:rsidR="004B16C7" w:rsidRDefault="004B16C7" w:rsidP="00436A43">
            <w:pPr>
              <w:tabs>
                <w:tab w:val="left" w:pos="3544"/>
              </w:tabs>
              <w:jc w:val="center"/>
              <w:rPr>
                <w:rFonts w:hint="eastAsia"/>
              </w:rPr>
            </w:pPr>
            <w:r>
              <w:rPr>
                <w:rFonts w:hint="eastAsia"/>
              </w:rPr>
              <w:t>330</w:t>
            </w:r>
          </w:p>
          <w:p w:rsidR="004B16C7" w:rsidRDefault="004B16C7" w:rsidP="00436A43">
            <w:pPr>
              <w:tabs>
                <w:tab w:val="left" w:pos="3544"/>
              </w:tabs>
              <w:jc w:val="center"/>
              <w:rPr>
                <w:rFonts w:hint="eastAsia"/>
              </w:rPr>
            </w:pPr>
            <w:r>
              <w:rPr>
                <w:rFonts w:hint="eastAsia"/>
              </w:rPr>
              <w:t>780</w:t>
            </w:r>
          </w:p>
          <w:p w:rsidR="004B16C7" w:rsidRDefault="004B16C7" w:rsidP="00436A43">
            <w:pPr>
              <w:tabs>
                <w:tab w:val="left" w:pos="3544"/>
              </w:tabs>
              <w:jc w:val="center"/>
              <w:rPr>
                <w:rFonts w:hint="eastAsia"/>
              </w:rPr>
            </w:pPr>
            <w:r>
              <w:rPr>
                <w:rFonts w:hint="eastAsia"/>
              </w:rPr>
              <w:t>1500</w:t>
            </w:r>
          </w:p>
          <w:p w:rsidR="004B16C7" w:rsidRDefault="004B16C7" w:rsidP="00436A43">
            <w:pPr>
              <w:tabs>
                <w:tab w:val="left" w:pos="3544"/>
              </w:tabs>
              <w:jc w:val="center"/>
              <w:rPr>
                <w:rFonts w:hint="eastAsia"/>
              </w:rPr>
            </w:pPr>
            <w:r>
              <w:rPr>
                <w:rFonts w:hint="eastAsia"/>
              </w:rPr>
              <w:t>680</w:t>
            </w:r>
          </w:p>
          <w:p w:rsidR="004B16C7" w:rsidRDefault="004B16C7" w:rsidP="00436A43">
            <w:pPr>
              <w:tabs>
                <w:tab w:val="left" w:pos="3544"/>
              </w:tabs>
              <w:jc w:val="center"/>
              <w:rPr>
                <w:rFonts w:hint="eastAsia"/>
              </w:rPr>
            </w:pPr>
            <w:r>
              <w:rPr>
                <w:rFonts w:hint="eastAsia"/>
              </w:rPr>
              <w:t>380</w:t>
            </w:r>
          </w:p>
        </w:tc>
        <w:tc>
          <w:tcPr>
            <w:tcW w:w="1573" w:type="dxa"/>
            <w:vAlign w:val="center"/>
          </w:tcPr>
          <w:p w:rsidR="004B16C7" w:rsidRDefault="004B16C7" w:rsidP="00436A43">
            <w:pPr>
              <w:tabs>
                <w:tab w:val="left" w:pos="3544"/>
              </w:tabs>
              <w:jc w:val="center"/>
              <w:rPr>
                <w:rFonts w:hint="eastAsia"/>
              </w:rPr>
            </w:pPr>
            <w:r>
              <w:rPr>
                <w:rFonts w:hint="eastAsia"/>
              </w:rPr>
              <w:t>2031.36</w:t>
            </w:r>
          </w:p>
          <w:p w:rsidR="004B16C7" w:rsidRDefault="004B16C7" w:rsidP="00436A43">
            <w:pPr>
              <w:tabs>
                <w:tab w:val="left" w:pos="3544"/>
              </w:tabs>
              <w:jc w:val="center"/>
              <w:rPr>
                <w:rFonts w:hint="eastAsia"/>
              </w:rPr>
            </w:pPr>
            <w:r>
              <w:rPr>
                <w:rFonts w:hint="eastAsia"/>
              </w:rPr>
              <w:t>846.72</w:t>
            </w:r>
          </w:p>
          <w:p w:rsidR="004B16C7" w:rsidRDefault="004B16C7" w:rsidP="00436A43">
            <w:pPr>
              <w:tabs>
                <w:tab w:val="left" w:pos="3544"/>
              </w:tabs>
              <w:jc w:val="center"/>
              <w:rPr>
                <w:rFonts w:hint="eastAsia"/>
              </w:rPr>
            </w:pPr>
            <w:r>
              <w:rPr>
                <w:rFonts w:hint="eastAsia"/>
              </w:rPr>
              <w:t>51.20</w:t>
            </w:r>
          </w:p>
          <w:p w:rsidR="004B16C7" w:rsidRDefault="004B16C7" w:rsidP="00436A43">
            <w:pPr>
              <w:tabs>
                <w:tab w:val="left" w:pos="3544"/>
              </w:tabs>
              <w:jc w:val="center"/>
              <w:rPr>
                <w:rFonts w:hint="eastAsia"/>
              </w:rPr>
            </w:pPr>
            <w:r>
              <w:rPr>
                <w:rFonts w:hint="eastAsia"/>
              </w:rPr>
              <w:t>1076.48</w:t>
            </w:r>
          </w:p>
          <w:p w:rsidR="004B16C7" w:rsidRDefault="004B16C7" w:rsidP="00436A43">
            <w:pPr>
              <w:tabs>
                <w:tab w:val="left" w:pos="3544"/>
              </w:tabs>
              <w:jc w:val="center"/>
              <w:rPr>
                <w:rFonts w:hint="eastAsia"/>
              </w:rPr>
            </w:pPr>
            <w:r>
              <w:rPr>
                <w:rFonts w:hint="eastAsia"/>
              </w:rPr>
              <w:t>1866.24</w:t>
            </w:r>
          </w:p>
        </w:tc>
      </w:tr>
      <w:tr w:rsidR="004B16C7" w:rsidTr="00436A43">
        <w:trPr>
          <w:trHeight w:val="540"/>
        </w:trPr>
        <w:tc>
          <w:tcPr>
            <w:tcW w:w="2570" w:type="dxa"/>
            <w:vAlign w:val="center"/>
          </w:tcPr>
          <w:p w:rsidR="004B16C7" w:rsidRDefault="004B16C7" w:rsidP="00436A43">
            <w:pPr>
              <w:tabs>
                <w:tab w:val="left" w:pos="3544"/>
              </w:tabs>
              <w:jc w:val="center"/>
              <w:rPr>
                <w:rFonts w:hint="eastAsia"/>
              </w:rPr>
            </w:pPr>
            <w:r>
              <w:rPr>
                <w:rFonts w:hint="eastAsia"/>
              </w:rPr>
              <w:t>合计</w:t>
            </w:r>
          </w:p>
        </w:tc>
        <w:tc>
          <w:tcPr>
            <w:tcW w:w="1320" w:type="dxa"/>
            <w:vAlign w:val="center"/>
          </w:tcPr>
          <w:p w:rsidR="004B16C7" w:rsidRDefault="004B16C7" w:rsidP="00436A43">
            <w:pPr>
              <w:tabs>
                <w:tab w:val="left" w:pos="3544"/>
              </w:tabs>
              <w:jc w:val="center"/>
              <w:rPr>
                <w:rFonts w:hint="eastAsia"/>
              </w:rPr>
            </w:pPr>
            <w:r>
              <w:rPr>
                <w:rFonts w:hint="eastAsia"/>
              </w:rPr>
              <w:t>50</w:t>
            </w:r>
          </w:p>
        </w:tc>
        <w:tc>
          <w:tcPr>
            <w:tcW w:w="1440" w:type="dxa"/>
            <w:vAlign w:val="center"/>
          </w:tcPr>
          <w:p w:rsidR="004B16C7" w:rsidRDefault="004B16C7" w:rsidP="00436A43">
            <w:pPr>
              <w:tabs>
                <w:tab w:val="left" w:pos="3544"/>
              </w:tabs>
              <w:jc w:val="center"/>
              <w:rPr>
                <w:rFonts w:hint="eastAsia"/>
              </w:rPr>
            </w:pPr>
            <w:r>
              <w:rPr>
                <w:rFonts w:hint="eastAsia"/>
              </w:rPr>
              <w:t>——</w:t>
            </w:r>
          </w:p>
        </w:tc>
        <w:tc>
          <w:tcPr>
            <w:tcW w:w="1619" w:type="dxa"/>
            <w:vAlign w:val="center"/>
          </w:tcPr>
          <w:p w:rsidR="004B16C7" w:rsidRDefault="004B16C7" w:rsidP="00436A43">
            <w:pPr>
              <w:tabs>
                <w:tab w:val="left" w:pos="3544"/>
              </w:tabs>
              <w:jc w:val="center"/>
              <w:rPr>
                <w:rFonts w:hint="eastAsia"/>
              </w:rPr>
            </w:pPr>
            <w:r>
              <w:rPr>
                <w:rFonts w:hint="eastAsia"/>
              </w:rPr>
              <w:t>3670</w:t>
            </w:r>
          </w:p>
        </w:tc>
        <w:tc>
          <w:tcPr>
            <w:tcW w:w="1573" w:type="dxa"/>
            <w:vAlign w:val="center"/>
          </w:tcPr>
          <w:p w:rsidR="004B16C7" w:rsidRDefault="004B16C7" w:rsidP="00436A43">
            <w:pPr>
              <w:tabs>
                <w:tab w:val="left" w:pos="3544"/>
              </w:tabs>
              <w:jc w:val="center"/>
              <w:rPr>
                <w:rFonts w:hint="eastAsia"/>
              </w:rPr>
            </w:pPr>
            <w:r>
              <w:rPr>
                <w:rFonts w:hint="eastAsia"/>
              </w:rPr>
              <w:t>5872.00</w:t>
            </w:r>
          </w:p>
        </w:tc>
      </w:tr>
    </w:tbl>
    <w:p w:rsidR="004B16C7" w:rsidRDefault="004B16C7" w:rsidP="004B16C7">
      <w:pPr>
        <w:tabs>
          <w:tab w:val="left" w:pos="3544"/>
        </w:tabs>
        <w:rPr>
          <w:rFonts w:hint="eastAsia"/>
          <w:szCs w:val="21"/>
        </w:rPr>
      </w:pPr>
      <w:r>
        <w:rPr>
          <w:rFonts w:hint="eastAsia"/>
          <w:szCs w:val="21"/>
        </w:rPr>
        <w:t>（</w:t>
      </w:r>
      <w:r>
        <w:rPr>
          <w:rFonts w:hint="eastAsia"/>
          <w:szCs w:val="21"/>
        </w:rPr>
        <w:t>1</w:t>
      </w:r>
      <w:r>
        <w:rPr>
          <w:rFonts w:hint="eastAsia"/>
          <w:szCs w:val="21"/>
        </w:rPr>
        <w:t>）</w:t>
      </w:r>
    </w:p>
    <w:p w:rsidR="004B16C7" w:rsidRDefault="004B16C7" w:rsidP="004B16C7">
      <w:pPr>
        <w:tabs>
          <w:tab w:val="left" w:pos="3544"/>
        </w:tabs>
        <w:rPr>
          <w:rFonts w:hint="eastAsia"/>
          <w:szCs w:val="21"/>
        </w:rPr>
      </w:pPr>
      <w:r>
        <w:rPr>
          <w:position w:val="-32"/>
          <w:szCs w:val="21"/>
        </w:rPr>
        <w:object w:dxaOrig="2620" w:dyaOrig="760">
          <v:shape id="_x0000_i1063" type="#_x0000_t75" style="width:131.25pt;height:38.25pt;mso-position-horizontal-relative:page;mso-position-vertical-relative:page" o:ole="">
            <v:imagedata r:id="rId16" o:title=""/>
          </v:shape>
          <o:OLEObject Type="Embed" ProgID="Equation.3" ShapeID="_x0000_i1063" DrawAspect="Content" ObjectID="_1622555797" r:id="rId17"/>
        </w:object>
      </w:r>
      <w:r>
        <w:rPr>
          <w:rFonts w:hint="eastAsia"/>
          <w:szCs w:val="21"/>
        </w:rPr>
        <w:t>（分</w:t>
      </w:r>
      <w:r>
        <w:rPr>
          <w:rFonts w:hint="eastAsia"/>
          <w:szCs w:val="21"/>
        </w:rPr>
        <w:t xml:space="preserve"> </w:t>
      </w:r>
      <w:r>
        <w:rPr>
          <w:rFonts w:hint="eastAsia"/>
          <w:szCs w:val="21"/>
        </w:rPr>
        <w:t>）</w:t>
      </w:r>
    </w:p>
    <w:p w:rsidR="004B16C7" w:rsidRDefault="004B16C7" w:rsidP="004B16C7">
      <w:pPr>
        <w:tabs>
          <w:tab w:val="left" w:pos="3544"/>
        </w:tabs>
        <w:rPr>
          <w:rFonts w:hint="eastAsia"/>
          <w:szCs w:val="21"/>
        </w:rPr>
      </w:pPr>
      <w:r>
        <w:rPr>
          <w:position w:val="-34"/>
          <w:szCs w:val="21"/>
        </w:rPr>
        <w:object w:dxaOrig="4880" w:dyaOrig="840">
          <v:shape id="_x0000_i1064" type="#_x0000_t75" style="width:243.75pt;height:42pt;mso-position-horizontal-relative:page;mso-position-vertical-relative:page" o:ole="">
            <v:imagedata r:id="rId18" o:title=""/>
          </v:shape>
          <o:OLEObject Type="Embed" ProgID="Equation.3" ShapeID="_x0000_i1064" DrawAspect="Content" ObjectID="_1622555798" r:id="rId19"/>
        </w:object>
      </w:r>
      <w:r>
        <w:rPr>
          <w:rFonts w:hint="eastAsia"/>
          <w:szCs w:val="21"/>
        </w:rPr>
        <w:t>（分）</w:t>
      </w:r>
      <w:r>
        <w:rPr>
          <w:rFonts w:hint="eastAsia"/>
          <w:szCs w:val="21"/>
        </w:rPr>
        <w:t xml:space="preserve">  </w:t>
      </w:r>
    </w:p>
    <w:p w:rsidR="004B16C7" w:rsidRDefault="004B16C7" w:rsidP="004B16C7">
      <w:pPr>
        <w:tabs>
          <w:tab w:val="left" w:pos="3544"/>
        </w:tabs>
        <w:rPr>
          <w:rFonts w:hint="eastAsia"/>
          <w:szCs w:val="21"/>
        </w:rPr>
      </w:pPr>
      <w:r>
        <w:rPr>
          <w:position w:val="-24"/>
          <w:szCs w:val="21"/>
        </w:rPr>
        <w:object w:dxaOrig="4080" w:dyaOrig="620">
          <v:shape id="_x0000_i1065" type="#_x0000_t75" style="width:204pt;height:30.75pt;mso-position-horizontal-relative:page;mso-position-vertical-relative:page" o:ole="">
            <v:imagedata r:id="rId20" o:title=""/>
          </v:shape>
          <o:OLEObject Type="Embed" ProgID="Equation.3" ShapeID="_x0000_i1065" DrawAspect="Content" ObjectID="_1622555799" r:id="rId21"/>
        </w:object>
      </w:r>
      <w:r>
        <w:rPr>
          <w:rFonts w:hint="eastAsia"/>
          <w:szCs w:val="21"/>
        </w:rPr>
        <w:t xml:space="preserve">  </w:t>
      </w:r>
    </w:p>
    <w:p w:rsidR="004B16C7" w:rsidRDefault="004B16C7" w:rsidP="004B16C7">
      <w:pPr>
        <w:tabs>
          <w:tab w:val="left" w:pos="3544"/>
        </w:tabs>
        <w:rPr>
          <w:rFonts w:hint="eastAsia"/>
          <w:szCs w:val="21"/>
        </w:rPr>
      </w:pPr>
      <w:r>
        <w:rPr>
          <w:rFonts w:hint="eastAsia"/>
          <w:szCs w:val="21"/>
        </w:rPr>
        <w:t>（</w:t>
      </w:r>
      <w:r>
        <w:rPr>
          <w:rFonts w:hint="eastAsia"/>
          <w:szCs w:val="21"/>
        </w:rPr>
        <w:t>2</w:t>
      </w:r>
      <w:r>
        <w:rPr>
          <w:rFonts w:hint="eastAsia"/>
          <w:szCs w:val="21"/>
        </w:rPr>
        <w:t>）</w:t>
      </w:r>
    </w:p>
    <w:p w:rsidR="004B16C7" w:rsidRDefault="004B16C7" w:rsidP="004B16C7">
      <w:pPr>
        <w:tabs>
          <w:tab w:val="left" w:pos="3544"/>
        </w:tabs>
        <w:rPr>
          <w:rFonts w:hint="eastAsia"/>
          <w:szCs w:val="21"/>
        </w:rPr>
      </w:pPr>
      <w:r>
        <w:rPr>
          <w:position w:val="-84"/>
          <w:szCs w:val="21"/>
        </w:rPr>
        <w:object w:dxaOrig="6340" w:dyaOrig="1800">
          <v:shape id="_x0000_i1066" type="#_x0000_t75" style="width:317.25pt;height:90pt;mso-position-horizontal-relative:page;mso-position-vertical-relative:page" o:ole="">
            <v:imagedata r:id="rId22" o:title=""/>
          </v:shape>
          <o:OLEObject Type="Embed" ProgID="Equation.3" ShapeID="_x0000_i1066" DrawAspect="Content" ObjectID="_1622555800" r:id="rId23"/>
        </w:object>
      </w:r>
    </w:p>
    <w:p w:rsidR="004B16C7" w:rsidRDefault="004B16C7" w:rsidP="004B16C7">
      <w:pPr>
        <w:tabs>
          <w:tab w:val="left" w:pos="3544"/>
        </w:tabs>
        <w:rPr>
          <w:rFonts w:hint="eastAsia"/>
          <w:szCs w:val="21"/>
        </w:rPr>
      </w:pPr>
      <w:r>
        <w:rPr>
          <w:rFonts w:hint="eastAsia"/>
          <w:szCs w:val="21"/>
        </w:rPr>
        <w:t>（计算表</w:t>
      </w:r>
      <w:r>
        <w:rPr>
          <w:rFonts w:hint="eastAsia"/>
          <w:szCs w:val="21"/>
        </w:rPr>
        <w:t>3</w:t>
      </w:r>
      <w:r>
        <w:rPr>
          <w:rFonts w:hint="eastAsia"/>
          <w:szCs w:val="21"/>
        </w:rPr>
        <w:t>分，计算乙班的平均数、标准差、标准差系数各</w:t>
      </w:r>
      <w:r>
        <w:rPr>
          <w:rFonts w:hint="eastAsia"/>
          <w:szCs w:val="21"/>
        </w:rPr>
        <w:t>2</w:t>
      </w:r>
      <w:r>
        <w:rPr>
          <w:rFonts w:hint="eastAsia"/>
          <w:szCs w:val="21"/>
        </w:rPr>
        <w:t>分，甲班标准差系数</w:t>
      </w:r>
      <w:r>
        <w:rPr>
          <w:rFonts w:hint="eastAsia"/>
          <w:szCs w:val="21"/>
        </w:rPr>
        <w:t>2</w:t>
      </w:r>
      <w:r>
        <w:rPr>
          <w:rFonts w:hint="eastAsia"/>
          <w:szCs w:val="21"/>
        </w:rPr>
        <w:t>分，比较说明</w:t>
      </w:r>
      <w:r>
        <w:rPr>
          <w:rFonts w:hint="eastAsia"/>
          <w:szCs w:val="21"/>
        </w:rPr>
        <w:t>1</w:t>
      </w:r>
      <w:r>
        <w:rPr>
          <w:rFonts w:hint="eastAsia"/>
          <w:szCs w:val="21"/>
        </w:rPr>
        <w:t>分）</w:t>
      </w:r>
    </w:p>
    <w:p w:rsidR="004B16C7" w:rsidRDefault="004B16C7" w:rsidP="004B16C7">
      <w:pPr>
        <w:tabs>
          <w:tab w:val="left" w:pos="3544"/>
        </w:tabs>
        <w:rPr>
          <w:rFonts w:hint="eastAsia"/>
          <w:szCs w:val="21"/>
        </w:rPr>
      </w:pPr>
    </w:p>
    <w:p w:rsidR="004B16C7" w:rsidRDefault="004B16C7" w:rsidP="004B16C7">
      <w:pPr>
        <w:tabs>
          <w:tab w:val="left" w:pos="3544"/>
        </w:tabs>
        <w:rPr>
          <w:rFonts w:hint="eastAsia"/>
          <w:szCs w:val="21"/>
        </w:rPr>
      </w:pPr>
      <w:r>
        <w:rPr>
          <w:rFonts w:hint="eastAsia"/>
          <w:szCs w:val="21"/>
        </w:rPr>
        <w:t xml:space="preserve">3. </w:t>
      </w:r>
      <w:r>
        <w:rPr>
          <w:rFonts w:hint="eastAsia"/>
          <w:szCs w:val="21"/>
        </w:rPr>
        <w:t>（本题</w:t>
      </w:r>
      <w:r>
        <w:rPr>
          <w:rFonts w:hint="eastAsia"/>
          <w:szCs w:val="21"/>
        </w:rPr>
        <w:t>8</w:t>
      </w:r>
      <w:r>
        <w:rPr>
          <w:rFonts w:hint="eastAsia"/>
          <w:szCs w:val="21"/>
        </w:rPr>
        <w:t>分，每空</w:t>
      </w:r>
      <w:r>
        <w:rPr>
          <w:rFonts w:hint="eastAsia"/>
          <w:szCs w:val="21"/>
        </w:rPr>
        <w:t>0.5</w:t>
      </w:r>
      <w:r>
        <w:rPr>
          <w:rFonts w:hint="eastAsia"/>
          <w:szCs w:val="21"/>
        </w:rPr>
        <w:t>分）</w:t>
      </w:r>
    </w:p>
    <w:p w:rsidR="004B16C7" w:rsidRDefault="004B16C7" w:rsidP="004B16C7">
      <w:pPr>
        <w:tabs>
          <w:tab w:val="left" w:pos="3544"/>
        </w:tabs>
        <w:rPr>
          <w:rFonts w:hint="eastAsia"/>
          <w:szCs w:val="21"/>
        </w:rPr>
      </w:pPr>
      <w:r>
        <w:rPr>
          <w:rFonts w:hint="eastAsia"/>
          <w:szCs w:val="21"/>
        </w:rPr>
        <w:t>解：</w:t>
      </w:r>
    </w:p>
    <w:p w:rsidR="004B16C7" w:rsidRDefault="004B16C7" w:rsidP="004B16C7">
      <w:pPr>
        <w:tabs>
          <w:tab w:val="left" w:pos="3544"/>
        </w:tabs>
        <w:rPr>
          <w:rFonts w:hint="eastAsia"/>
          <w:szCs w:val="21"/>
        </w:rPr>
      </w:pPr>
      <w:r>
        <w:rPr>
          <w:rFonts w:hint="eastAsia"/>
          <w:position w:val="-188"/>
          <w:szCs w:val="21"/>
        </w:rPr>
        <w:object w:dxaOrig="5199" w:dyaOrig="3939">
          <v:shape id="_x0000_i1067" type="#_x0000_t75" style="width:260.25pt;height:197.25pt" o:ole="">
            <v:imagedata r:id="rId24" o:title=""/>
          </v:shape>
          <o:OLEObject Type="Embed" ProgID="Equation.KSEE3" ShapeID="_x0000_i1067" DrawAspect="Content" ObjectID="_1622555801" r:id="rId25">
            <o:FieldCodes>\* MERGEFORMAT</o:FieldCodes>
          </o:OLEObject>
        </w:object>
      </w:r>
    </w:p>
    <w:p w:rsidR="004B16C7" w:rsidRDefault="004B16C7" w:rsidP="004B16C7">
      <w:pPr>
        <w:tabs>
          <w:tab w:val="left" w:pos="3544"/>
        </w:tabs>
        <w:rPr>
          <w:rFonts w:hint="eastAsia"/>
          <w:szCs w:val="21"/>
        </w:rPr>
      </w:pPr>
      <w:r>
        <w:rPr>
          <w:rFonts w:hint="eastAsia"/>
          <w:szCs w:val="21"/>
        </w:rPr>
        <w:t>4</w:t>
      </w:r>
      <w:r>
        <w:rPr>
          <w:rFonts w:hint="eastAsia"/>
          <w:szCs w:val="21"/>
        </w:rPr>
        <w:t>、（本题</w:t>
      </w:r>
      <w:r>
        <w:rPr>
          <w:rFonts w:hint="eastAsia"/>
          <w:szCs w:val="21"/>
        </w:rPr>
        <w:t>10</w:t>
      </w:r>
      <w:r>
        <w:rPr>
          <w:rFonts w:hint="eastAsia"/>
          <w:szCs w:val="21"/>
        </w:rPr>
        <w:t>分）</w:t>
      </w:r>
    </w:p>
    <w:tbl>
      <w:tblPr>
        <w:tblW w:w="0" w:type="auto"/>
        <w:tblBorders>
          <w:top w:val="single" w:sz="12" w:space="0" w:color="auto"/>
          <w:bottom w:val="single" w:sz="12" w:space="0" w:color="auto"/>
          <w:insideH w:val="single" w:sz="4" w:space="0" w:color="auto"/>
          <w:insideV w:val="single" w:sz="4" w:space="0" w:color="auto"/>
        </w:tblBorders>
        <w:tblLayout w:type="fixed"/>
        <w:tblLook w:val="0000"/>
      </w:tblPr>
      <w:tblGrid>
        <w:gridCol w:w="1700"/>
        <w:gridCol w:w="2237"/>
        <w:gridCol w:w="1573"/>
        <w:gridCol w:w="1439"/>
        <w:gridCol w:w="1573"/>
      </w:tblGrid>
      <w:tr w:rsidR="004B16C7" w:rsidTr="00436A43">
        <w:trPr>
          <w:trHeight w:val="427"/>
        </w:trPr>
        <w:tc>
          <w:tcPr>
            <w:tcW w:w="1700" w:type="dxa"/>
            <w:vAlign w:val="center"/>
          </w:tcPr>
          <w:p w:rsidR="004B16C7" w:rsidRDefault="004B16C7" w:rsidP="00436A43">
            <w:pPr>
              <w:tabs>
                <w:tab w:val="left" w:pos="3544"/>
              </w:tabs>
              <w:jc w:val="center"/>
              <w:rPr>
                <w:rFonts w:hint="eastAsia"/>
              </w:rPr>
            </w:pPr>
            <w:r>
              <w:rPr>
                <w:rFonts w:hint="eastAsia"/>
              </w:rPr>
              <w:t>年份</w:t>
            </w:r>
          </w:p>
        </w:tc>
        <w:tc>
          <w:tcPr>
            <w:tcW w:w="2237" w:type="dxa"/>
            <w:vAlign w:val="center"/>
          </w:tcPr>
          <w:p w:rsidR="004B16C7" w:rsidRDefault="004B16C7" w:rsidP="00436A43">
            <w:pPr>
              <w:tabs>
                <w:tab w:val="left" w:pos="3544"/>
              </w:tabs>
              <w:jc w:val="center"/>
              <w:rPr>
                <w:rFonts w:hint="eastAsia"/>
              </w:rPr>
            </w:pPr>
            <w:r>
              <w:rPr>
                <w:rFonts w:hint="eastAsia"/>
              </w:rPr>
              <w:t>产品产量（万吨）</w:t>
            </w:r>
            <w:r>
              <w:rPr>
                <w:position w:val="-10"/>
              </w:rPr>
              <w:object w:dxaOrig="220" w:dyaOrig="260">
                <v:shape id="_x0000_i1068" type="#_x0000_t75" style="width:11.25pt;height:12.75pt;mso-position-horizontal-relative:page;mso-position-vertical-relative:page" o:ole="">
                  <v:imagedata r:id="rId26" o:title=""/>
                </v:shape>
                <o:OLEObject Type="Embed" ProgID="Equation.3" ShapeID="_x0000_i1068" DrawAspect="Content" ObjectID="_1622555802" r:id="rId27"/>
              </w:object>
            </w:r>
          </w:p>
        </w:tc>
        <w:tc>
          <w:tcPr>
            <w:tcW w:w="1573" w:type="dxa"/>
            <w:vAlign w:val="center"/>
          </w:tcPr>
          <w:p w:rsidR="004B16C7" w:rsidRDefault="004B16C7" w:rsidP="00436A43">
            <w:pPr>
              <w:tabs>
                <w:tab w:val="left" w:pos="3544"/>
              </w:tabs>
              <w:jc w:val="center"/>
              <w:rPr>
                <w:rFonts w:hint="eastAsia"/>
              </w:rPr>
            </w:pPr>
            <w:r>
              <w:rPr>
                <w:position w:val="-6"/>
              </w:rPr>
              <w:object w:dxaOrig="460" w:dyaOrig="300">
                <v:shape id="_x0000_i1069" type="#_x0000_t75" style="width:23.25pt;height:15pt;mso-position-horizontal-relative:page;mso-position-vertical-relative:page" o:ole="">
                  <v:imagedata r:id="rId28" o:title=""/>
                </v:shape>
                <o:OLEObject Type="Embed" ProgID="Equation.3" ShapeID="_x0000_i1069" DrawAspect="Content" ObjectID="_1622555803" r:id="rId29"/>
              </w:object>
            </w:r>
          </w:p>
        </w:tc>
        <w:tc>
          <w:tcPr>
            <w:tcW w:w="1439" w:type="dxa"/>
            <w:vAlign w:val="center"/>
          </w:tcPr>
          <w:p w:rsidR="004B16C7" w:rsidRDefault="004B16C7" w:rsidP="00436A43">
            <w:pPr>
              <w:tabs>
                <w:tab w:val="left" w:pos="3544"/>
              </w:tabs>
              <w:jc w:val="center"/>
              <w:rPr>
                <w:rFonts w:hint="eastAsia"/>
              </w:rPr>
            </w:pPr>
            <w:r>
              <w:rPr>
                <w:position w:val="-6"/>
              </w:rPr>
              <w:object w:dxaOrig="660" w:dyaOrig="320">
                <v:shape id="_x0000_i1070" type="#_x0000_t75" style="width:33pt;height:15.75pt;mso-position-horizontal-relative:page;mso-position-vertical-relative:page" o:ole="">
                  <v:imagedata r:id="rId30" o:title=""/>
                </v:shape>
                <o:OLEObject Type="Embed" ProgID="Equation.3" ShapeID="_x0000_i1070" DrawAspect="Content" ObjectID="_1622555804" r:id="rId31"/>
              </w:object>
            </w:r>
          </w:p>
        </w:tc>
        <w:tc>
          <w:tcPr>
            <w:tcW w:w="1573" w:type="dxa"/>
            <w:vAlign w:val="center"/>
          </w:tcPr>
          <w:p w:rsidR="004B16C7" w:rsidRDefault="004B16C7" w:rsidP="00436A43">
            <w:pPr>
              <w:tabs>
                <w:tab w:val="left" w:pos="3544"/>
              </w:tabs>
              <w:jc w:val="center"/>
              <w:rPr>
                <w:rFonts w:hint="eastAsia"/>
              </w:rPr>
            </w:pPr>
            <w:r>
              <w:rPr>
                <w:position w:val="-10"/>
              </w:rPr>
              <w:object w:dxaOrig="659" w:dyaOrig="340">
                <v:shape id="_x0000_i1071" type="#_x0000_t75" style="width:33pt;height:17.25pt;mso-position-horizontal-relative:page;mso-position-vertical-relative:page" o:ole="">
                  <v:imagedata r:id="rId32" o:title=""/>
                </v:shape>
                <o:OLEObject Type="Embed" ProgID="Equation.3" ShapeID="_x0000_i1071" DrawAspect="Content" ObjectID="_1622555805" r:id="rId33"/>
              </w:object>
            </w:r>
          </w:p>
        </w:tc>
      </w:tr>
      <w:tr w:rsidR="004B16C7" w:rsidTr="00436A43">
        <w:trPr>
          <w:trHeight w:val="270"/>
        </w:trPr>
        <w:tc>
          <w:tcPr>
            <w:tcW w:w="1700" w:type="dxa"/>
            <w:vAlign w:val="center"/>
          </w:tcPr>
          <w:p w:rsidR="004B16C7" w:rsidRDefault="00642481" w:rsidP="00436A43">
            <w:pPr>
              <w:tabs>
                <w:tab w:val="left" w:pos="3544"/>
              </w:tabs>
              <w:jc w:val="center"/>
              <w:rPr>
                <w:rFonts w:hint="eastAsia"/>
              </w:rPr>
            </w:pPr>
            <w:r>
              <w:rPr>
                <w:rFonts w:hint="eastAsia"/>
              </w:rPr>
              <w:t>2014</w:t>
            </w:r>
          </w:p>
        </w:tc>
        <w:tc>
          <w:tcPr>
            <w:tcW w:w="2237" w:type="dxa"/>
            <w:vAlign w:val="center"/>
          </w:tcPr>
          <w:p w:rsidR="004B16C7" w:rsidRDefault="004B16C7" w:rsidP="00436A43">
            <w:pPr>
              <w:tabs>
                <w:tab w:val="left" w:pos="3544"/>
              </w:tabs>
              <w:jc w:val="center"/>
              <w:rPr>
                <w:rFonts w:hint="eastAsia"/>
              </w:rPr>
            </w:pPr>
            <w:r>
              <w:rPr>
                <w:rFonts w:hint="eastAsia"/>
              </w:rPr>
              <w:t>20</w:t>
            </w:r>
          </w:p>
        </w:tc>
        <w:tc>
          <w:tcPr>
            <w:tcW w:w="1573" w:type="dxa"/>
            <w:vAlign w:val="center"/>
          </w:tcPr>
          <w:p w:rsidR="004B16C7" w:rsidRDefault="004B16C7" w:rsidP="00436A43">
            <w:pPr>
              <w:tabs>
                <w:tab w:val="left" w:pos="3544"/>
              </w:tabs>
              <w:jc w:val="center"/>
              <w:rPr>
                <w:rFonts w:hint="eastAsia"/>
              </w:rPr>
            </w:pPr>
            <w:r>
              <w:rPr>
                <w:rFonts w:hint="eastAsia"/>
              </w:rPr>
              <w:t>1</w:t>
            </w:r>
            <w:r>
              <w:rPr>
                <w:rFonts w:hint="eastAsia"/>
              </w:rPr>
              <w:t>或</w:t>
            </w:r>
            <w:r>
              <w:rPr>
                <w:rFonts w:hint="eastAsia"/>
              </w:rPr>
              <w:t>-2</w:t>
            </w:r>
          </w:p>
        </w:tc>
        <w:tc>
          <w:tcPr>
            <w:tcW w:w="1439" w:type="dxa"/>
            <w:vAlign w:val="center"/>
          </w:tcPr>
          <w:p w:rsidR="004B16C7" w:rsidRDefault="004B16C7" w:rsidP="00436A43">
            <w:pPr>
              <w:tabs>
                <w:tab w:val="left" w:pos="3544"/>
              </w:tabs>
              <w:jc w:val="center"/>
              <w:rPr>
                <w:rFonts w:hint="eastAsia"/>
              </w:rPr>
            </w:pPr>
            <w:r>
              <w:rPr>
                <w:rFonts w:hint="eastAsia"/>
              </w:rPr>
              <w:t>1</w:t>
            </w:r>
            <w:r>
              <w:rPr>
                <w:rFonts w:hint="eastAsia"/>
              </w:rPr>
              <w:t>或</w:t>
            </w:r>
            <w:r>
              <w:rPr>
                <w:rFonts w:hint="eastAsia"/>
              </w:rPr>
              <w:t>4</w:t>
            </w:r>
          </w:p>
        </w:tc>
        <w:tc>
          <w:tcPr>
            <w:tcW w:w="1573" w:type="dxa"/>
            <w:vAlign w:val="center"/>
          </w:tcPr>
          <w:p w:rsidR="004B16C7" w:rsidRDefault="004B16C7" w:rsidP="00436A43">
            <w:pPr>
              <w:tabs>
                <w:tab w:val="left" w:pos="3544"/>
              </w:tabs>
              <w:jc w:val="center"/>
              <w:rPr>
                <w:rFonts w:hint="eastAsia"/>
              </w:rPr>
            </w:pPr>
            <w:r>
              <w:rPr>
                <w:rFonts w:hint="eastAsia"/>
              </w:rPr>
              <w:t>20</w:t>
            </w:r>
            <w:r>
              <w:rPr>
                <w:rFonts w:hint="eastAsia"/>
              </w:rPr>
              <w:t>或</w:t>
            </w:r>
            <w:r>
              <w:rPr>
                <w:rFonts w:hint="eastAsia"/>
              </w:rPr>
              <w:t>-40</w:t>
            </w:r>
          </w:p>
        </w:tc>
      </w:tr>
      <w:tr w:rsidR="004B16C7" w:rsidTr="00436A43">
        <w:trPr>
          <w:trHeight w:val="255"/>
        </w:trPr>
        <w:tc>
          <w:tcPr>
            <w:tcW w:w="1700" w:type="dxa"/>
            <w:vAlign w:val="center"/>
          </w:tcPr>
          <w:p w:rsidR="004B16C7" w:rsidRDefault="00642481" w:rsidP="00436A43">
            <w:pPr>
              <w:tabs>
                <w:tab w:val="left" w:pos="3544"/>
              </w:tabs>
              <w:jc w:val="center"/>
              <w:rPr>
                <w:rFonts w:hint="eastAsia"/>
              </w:rPr>
            </w:pPr>
            <w:r>
              <w:rPr>
                <w:rFonts w:hint="eastAsia"/>
              </w:rPr>
              <w:t>2015</w:t>
            </w:r>
          </w:p>
        </w:tc>
        <w:tc>
          <w:tcPr>
            <w:tcW w:w="2237" w:type="dxa"/>
            <w:vAlign w:val="center"/>
          </w:tcPr>
          <w:p w:rsidR="004B16C7" w:rsidRDefault="004B16C7" w:rsidP="00436A43">
            <w:pPr>
              <w:tabs>
                <w:tab w:val="left" w:pos="3544"/>
              </w:tabs>
              <w:jc w:val="center"/>
              <w:rPr>
                <w:rFonts w:hint="eastAsia"/>
              </w:rPr>
            </w:pPr>
            <w:r>
              <w:rPr>
                <w:rFonts w:hint="eastAsia"/>
              </w:rPr>
              <w:t>24</w:t>
            </w:r>
          </w:p>
        </w:tc>
        <w:tc>
          <w:tcPr>
            <w:tcW w:w="1573" w:type="dxa"/>
            <w:vAlign w:val="center"/>
          </w:tcPr>
          <w:p w:rsidR="004B16C7" w:rsidRDefault="004B16C7" w:rsidP="00436A43">
            <w:pPr>
              <w:tabs>
                <w:tab w:val="left" w:pos="3544"/>
              </w:tabs>
              <w:jc w:val="center"/>
              <w:rPr>
                <w:rFonts w:hint="eastAsia"/>
              </w:rPr>
            </w:pPr>
            <w:r>
              <w:rPr>
                <w:rFonts w:hint="eastAsia"/>
              </w:rPr>
              <w:t>2</w:t>
            </w:r>
            <w:r>
              <w:rPr>
                <w:rFonts w:hint="eastAsia"/>
              </w:rPr>
              <w:t>或</w:t>
            </w:r>
            <w:r>
              <w:rPr>
                <w:rFonts w:hint="eastAsia"/>
              </w:rPr>
              <w:t>-1</w:t>
            </w:r>
          </w:p>
        </w:tc>
        <w:tc>
          <w:tcPr>
            <w:tcW w:w="1439" w:type="dxa"/>
            <w:vAlign w:val="center"/>
          </w:tcPr>
          <w:p w:rsidR="004B16C7" w:rsidRDefault="004B16C7" w:rsidP="00436A43">
            <w:pPr>
              <w:tabs>
                <w:tab w:val="left" w:pos="3544"/>
              </w:tabs>
              <w:jc w:val="center"/>
              <w:rPr>
                <w:rFonts w:hint="eastAsia"/>
              </w:rPr>
            </w:pPr>
            <w:r>
              <w:rPr>
                <w:rFonts w:hint="eastAsia"/>
              </w:rPr>
              <w:t>4</w:t>
            </w:r>
            <w:r>
              <w:rPr>
                <w:rFonts w:hint="eastAsia"/>
              </w:rPr>
              <w:t>或</w:t>
            </w:r>
            <w:r>
              <w:rPr>
                <w:rFonts w:hint="eastAsia"/>
              </w:rPr>
              <w:t>1</w:t>
            </w:r>
          </w:p>
        </w:tc>
        <w:tc>
          <w:tcPr>
            <w:tcW w:w="1573" w:type="dxa"/>
            <w:vAlign w:val="center"/>
          </w:tcPr>
          <w:p w:rsidR="004B16C7" w:rsidRDefault="004B16C7" w:rsidP="00436A43">
            <w:pPr>
              <w:tabs>
                <w:tab w:val="left" w:pos="3544"/>
              </w:tabs>
              <w:jc w:val="center"/>
              <w:rPr>
                <w:rFonts w:hint="eastAsia"/>
              </w:rPr>
            </w:pPr>
            <w:r>
              <w:rPr>
                <w:rFonts w:hint="eastAsia"/>
              </w:rPr>
              <w:t>48</w:t>
            </w:r>
            <w:r>
              <w:rPr>
                <w:rFonts w:hint="eastAsia"/>
              </w:rPr>
              <w:t>或</w:t>
            </w:r>
            <w:r>
              <w:rPr>
                <w:rFonts w:hint="eastAsia"/>
              </w:rPr>
              <w:t>-24</w:t>
            </w:r>
          </w:p>
        </w:tc>
      </w:tr>
      <w:tr w:rsidR="004B16C7" w:rsidTr="00436A43">
        <w:trPr>
          <w:trHeight w:val="390"/>
        </w:trPr>
        <w:tc>
          <w:tcPr>
            <w:tcW w:w="1700" w:type="dxa"/>
            <w:vAlign w:val="center"/>
          </w:tcPr>
          <w:p w:rsidR="004B16C7" w:rsidRDefault="00642481" w:rsidP="00436A43">
            <w:pPr>
              <w:tabs>
                <w:tab w:val="left" w:pos="3544"/>
              </w:tabs>
              <w:jc w:val="center"/>
              <w:rPr>
                <w:rFonts w:hint="eastAsia"/>
              </w:rPr>
            </w:pPr>
            <w:r>
              <w:rPr>
                <w:rFonts w:hint="eastAsia"/>
              </w:rPr>
              <w:t>2016</w:t>
            </w:r>
          </w:p>
        </w:tc>
        <w:tc>
          <w:tcPr>
            <w:tcW w:w="2237" w:type="dxa"/>
            <w:vAlign w:val="center"/>
          </w:tcPr>
          <w:p w:rsidR="004B16C7" w:rsidRDefault="004B16C7" w:rsidP="00436A43">
            <w:pPr>
              <w:tabs>
                <w:tab w:val="left" w:pos="3544"/>
              </w:tabs>
              <w:jc w:val="center"/>
              <w:rPr>
                <w:rFonts w:hint="eastAsia"/>
              </w:rPr>
            </w:pPr>
            <w:r>
              <w:rPr>
                <w:rFonts w:hint="eastAsia"/>
              </w:rPr>
              <w:t>22</w:t>
            </w:r>
          </w:p>
        </w:tc>
        <w:tc>
          <w:tcPr>
            <w:tcW w:w="1573" w:type="dxa"/>
            <w:vAlign w:val="center"/>
          </w:tcPr>
          <w:p w:rsidR="004B16C7" w:rsidRDefault="004B16C7" w:rsidP="00436A43">
            <w:pPr>
              <w:tabs>
                <w:tab w:val="left" w:pos="3544"/>
              </w:tabs>
              <w:jc w:val="center"/>
              <w:rPr>
                <w:rFonts w:hint="eastAsia"/>
              </w:rPr>
            </w:pPr>
            <w:r>
              <w:rPr>
                <w:rFonts w:hint="eastAsia"/>
              </w:rPr>
              <w:t>3</w:t>
            </w:r>
            <w:r>
              <w:rPr>
                <w:rFonts w:hint="eastAsia"/>
              </w:rPr>
              <w:t>或</w:t>
            </w:r>
            <w:r>
              <w:rPr>
                <w:rFonts w:hint="eastAsia"/>
              </w:rPr>
              <w:t>0</w:t>
            </w:r>
          </w:p>
        </w:tc>
        <w:tc>
          <w:tcPr>
            <w:tcW w:w="1439" w:type="dxa"/>
            <w:vAlign w:val="center"/>
          </w:tcPr>
          <w:p w:rsidR="004B16C7" w:rsidRDefault="004B16C7" w:rsidP="00436A43">
            <w:pPr>
              <w:tabs>
                <w:tab w:val="left" w:pos="3544"/>
              </w:tabs>
              <w:jc w:val="center"/>
              <w:rPr>
                <w:rFonts w:hint="eastAsia"/>
              </w:rPr>
            </w:pPr>
            <w:r>
              <w:rPr>
                <w:rFonts w:hint="eastAsia"/>
              </w:rPr>
              <w:t>9</w:t>
            </w:r>
            <w:r>
              <w:rPr>
                <w:rFonts w:hint="eastAsia"/>
              </w:rPr>
              <w:t>或</w:t>
            </w:r>
            <w:r>
              <w:rPr>
                <w:rFonts w:hint="eastAsia"/>
              </w:rPr>
              <w:t>0</w:t>
            </w:r>
          </w:p>
        </w:tc>
        <w:tc>
          <w:tcPr>
            <w:tcW w:w="1573" w:type="dxa"/>
            <w:vAlign w:val="center"/>
          </w:tcPr>
          <w:p w:rsidR="004B16C7" w:rsidRDefault="004B16C7" w:rsidP="00436A43">
            <w:pPr>
              <w:tabs>
                <w:tab w:val="left" w:pos="3544"/>
              </w:tabs>
              <w:jc w:val="center"/>
              <w:rPr>
                <w:rFonts w:hint="eastAsia"/>
              </w:rPr>
            </w:pPr>
            <w:r>
              <w:rPr>
                <w:rFonts w:hint="eastAsia"/>
              </w:rPr>
              <w:t>66</w:t>
            </w:r>
            <w:r>
              <w:rPr>
                <w:rFonts w:hint="eastAsia"/>
              </w:rPr>
              <w:t>或</w:t>
            </w:r>
            <w:r>
              <w:rPr>
                <w:rFonts w:hint="eastAsia"/>
              </w:rPr>
              <w:t>0</w:t>
            </w:r>
          </w:p>
        </w:tc>
      </w:tr>
      <w:tr w:rsidR="004B16C7" w:rsidTr="00436A43">
        <w:trPr>
          <w:trHeight w:val="390"/>
        </w:trPr>
        <w:tc>
          <w:tcPr>
            <w:tcW w:w="1700" w:type="dxa"/>
            <w:vAlign w:val="center"/>
          </w:tcPr>
          <w:p w:rsidR="004B16C7" w:rsidRDefault="00642481" w:rsidP="00436A43">
            <w:pPr>
              <w:tabs>
                <w:tab w:val="left" w:pos="3544"/>
              </w:tabs>
              <w:jc w:val="center"/>
              <w:rPr>
                <w:rFonts w:hint="eastAsia"/>
              </w:rPr>
            </w:pPr>
            <w:r>
              <w:rPr>
                <w:rFonts w:hint="eastAsia"/>
              </w:rPr>
              <w:t>2017</w:t>
            </w:r>
          </w:p>
        </w:tc>
        <w:tc>
          <w:tcPr>
            <w:tcW w:w="2237" w:type="dxa"/>
            <w:vAlign w:val="center"/>
          </w:tcPr>
          <w:p w:rsidR="004B16C7" w:rsidRDefault="004B16C7" w:rsidP="00436A43">
            <w:pPr>
              <w:tabs>
                <w:tab w:val="left" w:pos="3544"/>
              </w:tabs>
              <w:jc w:val="center"/>
              <w:rPr>
                <w:rFonts w:hint="eastAsia"/>
              </w:rPr>
            </w:pPr>
            <w:r>
              <w:rPr>
                <w:rFonts w:hint="eastAsia"/>
              </w:rPr>
              <w:t>28</w:t>
            </w:r>
          </w:p>
        </w:tc>
        <w:tc>
          <w:tcPr>
            <w:tcW w:w="1573" w:type="dxa"/>
            <w:vAlign w:val="center"/>
          </w:tcPr>
          <w:p w:rsidR="004B16C7" w:rsidRDefault="004B16C7" w:rsidP="00436A43">
            <w:pPr>
              <w:tabs>
                <w:tab w:val="left" w:pos="3544"/>
              </w:tabs>
              <w:jc w:val="center"/>
              <w:rPr>
                <w:rFonts w:hint="eastAsia"/>
              </w:rPr>
            </w:pPr>
            <w:r>
              <w:rPr>
                <w:rFonts w:hint="eastAsia"/>
              </w:rPr>
              <w:t>4</w:t>
            </w:r>
            <w:r>
              <w:rPr>
                <w:rFonts w:hint="eastAsia"/>
              </w:rPr>
              <w:t>或</w:t>
            </w:r>
            <w:r>
              <w:rPr>
                <w:rFonts w:hint="eastAsia"/>
              </w:rPr>
              <w:t>+1</w:t>
            </w:r>
          </w:p>
        </w:tc>
        <w:tc>
          <w:tcPr>
            <w:tcW w:w="1439" w:type="dxa"/>
            <w:vAlign w:val="center"/>
          </w:tcPr>
          <w:p w:rsidR="004B16C7" w:rsidRDefault="004B16C7" w:rsidP="00436A43">
            <w:pPr>
              <w:tabs>
                <w:tab w:val="left" w:pos="3544"/>
              </w:tabs>
              <w:jc w:val="center"/>
              <w:rPr>
                <w:rFonts w:hint="eastAsia"/>
              </w:rPr>
            </w:pPr>
            <w:r>
              <w:rPr>
                <w:rFonts w:hint="eastAsia"/>
              </w:rPr>
              <w:t>16</w:t>
            </w:r>
            <w:r>
              <w:rPr>
                <w:rFonts w:hint="eastAsia"/>
              </w:rPr>
              <w:t>或</w:t>
            </w:r>
            <w:r>
              <w:rPr>
                <w:rFonts w:hint="eastAsia"/>
              </w:rPr>
              <w:t>1</w:t>
            </w:r>
          </w:p>
        </w:tc>
        <w:tc>
          <w:tcPr>
            <w:tcW w:w="1573" w:type="dxa"/>
            <w:vAlign w:val="center"/>
          </w:tcPr>
          <w:p w:rsidR="004B16C7" w:rsidRDefault="004B16C7" w:rsidP="00436A43">
            <w:pPr>
              <w:tabs>
                <w:tab w:val="left" w:pos="3544"/>
              </w:tabs>
              <w:jc w:val="center"/>
              <w:rPr>
                <w:rFonts w:hint="eastAsia"/>
              </w:rPr>
            </w:pPr>
            <w:r>
              <w:rPr>
                <w:rFonts w:hint="eastAsia"/>
              </w:rPr>
              <w:t>112</w:t>
            </w:r>
            <w:r>
              <w:rPr>
                <w:rFonts w:hint="eastAsia"/>
              </w:rPr>
              <w:t>或</w:t>
            </w:r>
            <w:r>
              <w:rPr>
                <w:rFonts w:hint="eastAsia"/>
              </w:rPr>
              <w:t>+28</w:t>
            </w:r>
          </w:p>
        </w:tc>
      </w:tr>
      <w:tr w:rsidR="004B16C7" w:rsidTr="00436A43">
        <w:trPr>
          <w:trHeight w:val="390"/>
        </w:trPr>
        <w:tc>
          <w:tcPr>
            <w:tcW w:w="1700" w:type="dxa"/>
            <w:vAlign w:val="center"/>
          </w:tcPr>
          <w:p w:rsidR="004B16C7" w:rsidRDefault="00642481" w:rsidP="00436A43">
            <w:pPr>
              <w:tabs>
                <w:tab w:val="left" w:pos="3544"/>
              </w:tabs>
              <w:jc w:val="center"/>
              <w:rPr>
                <w:rFonts w:hint="eastAsia"/>
              </w:rPr>
            </w:pPr>
            <w:r>
              <w:rPr>
                <w:rFonts w:hint="eastAsia"/>
              </w:rPr>
              <w:t>2018</w:t>
            </w:r>
          </w:p>
        </w:tc>
        <w:tc>
          <w:tcPr>
            <w:tcW w:w="2237" w:type="dxa"/>
            <w:vAlign w:val="center"/>
          </w:tcPr>
          <w:p w:rsidR="004B16C7" w:rsidRDefault="004B16C7" w:rsidP="00436A43">
            <w:pPr>
              <w:tabs>
                <w:tab w:val="left" w:pos="3544"/>
              </w:tabs>
              <w:jc w:val="center"/>
              <w:rPr>
                <w:rFonts w:hint="eastAsia"/>
              </w:rPr>
            </w:pPr>
            <w:r>
              <w:rPr>
                <w:rFonts w:hint="eastAsia"/>
              </w:rPr>
              <w:t>30</w:t>
            </w:r>
          </w:p>
        </w:tc>
        <w:tc>
          <w:tcPr>
            <w:tcW w:w="1573" w:type="dxa"/>
            <w:vAlign w:val="center"/>
          </w:tcPr>
          <w:p w:rsidR="004B16C7" w:rsidRDefault="004B16C7" w:rsidP="00436A43">
            <w:pPr>
              <w:tabs>
                <w:tab w:val="left" w:pos="3544"/>
              </w:tabs>
              <w:jc w:val="center"/>
              <w:rPr>
                <w:rFonts w:hint="eastAsia"/>
              </w:rPr>
            </w:pPr>
            <w:r>
              <w:rPr>
                <w:rFonts w:hint="eastAsia"/>
              </w:rPr>
              <w:t>5</w:t>
            </w:r>
            <w:r>
              <w:rPr>
                <w:rFonts w:hint="eastAsia"/>
              </w:rPr>
              <w:t>或</w:t>
            </w:r>
            <w:r>
              <w:rPr>
                <w:rFonts w:hint="eastAsia"/>
              </w:rPr>
              <w:t>+2</w:t>
            </w:r>
          </w:p>
        </w:tc>
        <w:tc>
          <w:tcPr>
            <w:tcW w:w="1439" w:type="dxa"/>
            <w:vAlign w:val="center"/>
          </w:tcPr>
          <w:p w:rsidR="004B16C7" w:rsidRDefault="004B16C7" w:rsidP="00436A43">
            <w:pPr>
              <w:tabs>
                <w:tab w:val="left" w:pos="3544"/>
              </w:tabs>
              <w:jc w:val="center"/>
              <w:rPr>
                <w:rFonts w:hint="eastAsia"/>
              </w:rPr>
            </w:pPr>
            <w:r>
              <w:rPr>
                <w:rFonts w:hint="eastAsia"/>
              </w:rPr>
              <w:t>25</w:t>
            </w:r>
            <w:r>
              <w:rPr>
                <w:rFonts w:hint="eastAsia"/>
              </w:rPr>
              <w:t>或</w:t>
            </w:r>
            <w:r>
              <w:rPr>
                <w:rFonts w:hint="eastAsia"/>
              </w:rPr>
              <w:t>4</w:t>
            </w:r>
          </w:p>
        </w:tc>
        <w:tc>
          <w:tcPr>
            <w:tcW w:w="1573" w:type="dxa"/>
            <w:vAlign w:val="center"/>
          </w:tcPr>
          <w:p w:rsidR="004B16C7" w:rsidRDefault="004B16C7" w:rsidP="00436A43">
            <w:pPr>
              <w:tabs>
                <w:tab w:val="left" w:pos="3544"/>
              </w:tabs>
              <w:jc w:val="center"/>
              <w:rPr>
                <w:rFonts w:hint="eastAsia"/>
              </w:rPr>
            </w:pPr>
            <w:r>
              <w:rPr>
                <w:rFonts w:hint="eastAsia"/>
              </w:rPr>
              <w:t>150</w:t>
            </w:r>
            <w:r>
              <w:rPr>
                <w:rFonts w:hint="eastAsia"/>
              </w:rPr>
              <w:t>或</w:t>
            </w:r>
            <w:r>
              <w:rPr>
                <w:rFonts w:hint="eastAsia"/>
              </w:rPr>
              <w:t>+60</w:t>
            </w:r>
          </w:p>
        </w:tc>
      </w:tr>
      <w:tr w:rsidR="004B16C7" w:rsidTr="00436A43">
        <w:tc>
          <w:tcPr>
            <w:tcW w:w="1700" w:type="dxa"/>
            <w:vAlign w:val="center"/>
          </w:tcPr>
          <w:p w:rsidR="004B16C7" w:rsidRDefault="004B16C7" w:rsidP="00436A43">
            <w:pPr>
              <w:tabs>
                <w:tab w:val="left" w:pos="3544"/>
              </w:tabs>
              <w:jc w:val="center"/>
              <w:rPr>
                <w:rFonts w:hint="eastAsia"/>
              </w:rPr>
            </w:pPr>
            <w:r>
              <w:rPr>
                <w:rFonts w:hint="eastAsia"/>
              </w:rPr>
              <w:t>合计</w:t>
            </w:r>
          </w:p>
        </w:tc>
        <w:tc>
          <w:tcPr>
            <w:tcW w:w="2237" w:type="dxa"/>
            <w:vAlign w:val="center"/>
          </w:tcPr>
          <w:p w:rsidR="004B16C7" w:rsidRDefault="004B16C7" w:rsidP="00436A43">
            <w:pPr>
              <w:tabs>
                <w:tab w:val="left" w:pos="3544"/>
              </w:tabs>
              <w:jc w:val="center"/>
              <w:rPr>
                <w:rFonts w:hint="eastAsia"/>
              </w:rPr>
            </w:pPr>
            <w:r>
              <w:rPr>
                <w:rFonts w:hint="eastAsia"/>
              </w:rPr>
              <w:t>124</w:t>
            </w:r>
          </w:p>
        </w:tc>
        <w:tc>
          <w:tcPr>
            <w:tcW w:w="1573" w:type="dxa"/>
            <w:vAlign w:val="center"/>
          </w:tcPr>
          <w:p w:rsidR="004B16C7" w:rsidRDefault="004B16C7" w:rsidP="00436A43">
            <w:pPr>
              <w:tabs>
                <w:tab w:val="left" w:pos="3544"/>
              </w:tabs>
              <w:jc w:val="center"/>
              <w:rPr>
                <w:rFonts w:hint="eastAsia"/>
              </w:rPr>
            </w:pPr>
            <w:r>
              <w:rPr>
                <w:rFonts w:hint="eastAsia"/>
              </w:rPr>
              <w:t>15</w:t>
            </w:r>
            <w:r>
              <w:rPr>
                <w:rFonts w:hint="eastAsia"/>
              </w:rPr>
              <w:t>或</w:t>
            </w:r>
            <w:r>
              <w:rPr>
                <w:rFonts w:hint="eastAsia"/>
              </w:rPr>
              <w:t>0</w:t>
            </w:r>
          </w:p>
        </w:tc>
        <w:tc>
          <w:tcPr>
            <w:tcW w:w="1439" w:type="dxa"/>
            <w:vAlign w:val="center"/>
          </w:tcPr>
          <w:p w:rsidR="004B16C7" w:rsidRDefault="004B16C7" w:rsidP="00436A43">
            <w:pPr>
              <w:tabs>
                <w:tab w:val="left" w:pos="3544"/>
              </w:tabs>
              <w:jc w:val="center"/>
              <w:rPr>
                <w:rFonts w:hint="eastAsia"/>
              </w:rPr>
            </w:pPr>
            <w:r>
              <w:rPr>
                <w:rFonts w:hint="eastAsia"/>
              </w:rPr>
              <w:t>55</w:t>
            </w:r>
            <w:r>
              <w:rPr>
                <w:rFonts w:hint="eastAsia"/>
              </w:rPr>
              <w:t>或</w:t>
            </w:r>
            <w:r>
              <w:rPr>
                <w:rFonts w:hint="eastAsia"/>
              </w:rPr>
              <w:t>10</w:t>
            </w:r>
          </w:p>
        </w:tc>
        <w:tc>
          <w:tcPr>
            <w:tcW w:w="1573" w:type="dxa"/>
            <w:vAlign w:val="center"/>
          </w:tcPr>
          <w:p w:rsidR="004B16C7" w:rsidRDefault="004B16C7" w:rsidP="00436A43">
            <w:pPr>
              <w:tabs>
                <w:tab w:val="left" w:pos="3544"/>
              </w:tabs>
              <w:jc w:val="center"/>
              <w:rPr>
                <w:rFonts w:hint="eastAsia"/>
              </w:rPr>
            </w:pPr>
            <w:r>
              <w:rPr>
                <w:rFonts w:hint="eastAsia"/>
              </w:rPr>
              <w:t>396</w:t>
            </w:r>
            <w:r>
              <w:rPr>
                <w:rFonts w:hint="eastAsia"/>
              </w:rPr>
              <w:t>或</w:t>
            </w:r>
            <w:r>
              <w:rPr>
                <w:rFonts w:hint="eastAsia"/>
              </w:rPr>
              <w:t>+24</w:t>
            </w:r>
          </w:p>
        </w:tc>
      </w:tr>
    </w:tbl>
    <w:p w:rsidR="004B16C7" w:rsidRDefault="004B16C7" w:rsidP="004B16C7">
      <w:pPr>
        <w:tabs>
          <w:tab w:val="left" w:pos="3544"/>
        </w:tabs>
        <w:rPr>
          <w:rFonts w:hint="eastAsia"/>
          <w:szCs w:val="21"/>
        </w:rPr>
      </w:pPr>
      <w:r>
        <w:rPr>
          <w:rFonts w:hint="eastAsia"/>
          <w:szCs w:val="21"/>
        </w:rPr>
        <w:t>解：</w:t>
      </w:r>
      <w:r>
        <w:rPr>
          <w:position w:val="-100"/>
          <w:szCs w:val="21"/>
        </w:rPr>
        <w:object w:dxaOrig="7365" w:dyaOrig="2602">
          <v:shape id="_x0000_i1072" type="#_x0000_t75" style="width:375.75pt;height:131.25pt;mso-position-horizontal-relative:page;mso-position-vertical-relative:page" o:ole="">
            <v:imagedata r:id="rId34" o:title=""/>
          </v:shape>
          <o:OLEObject Type="Embed" ProgID="Equation.3" ShapeID="_x0000_i1072" DrawAspect="Content" ObjectID="_1622555806" r:id="rId35"/>
        </w:object>
      </w:r>
    </w:p>
    <w:p w:rsidR="004B16C7" w:rsidRDefault="004B16C7" w:rsidP="004B16C7">
      <w:pPr>
        <w:tabs>
          <w:tab w:val="left" w:pos="3544"/>
        </w:tabs>
        <w:rPr>
          <w:rFonts w:hint="eastAsia"/>
          <w:szCs w:val="21"/>
        </w:rPr>
      </w:pPr>
      <w:r>
        <w:rPr>
          <w:rFonts w:hint="eastAsia"/>
          <w:szCs w:val="21"/>
        </w:rPr>
        <w:t>（计算表</w:t>
      </w:r>
      <w:r>
        <w:rPr>
          <w:rFonts w:hint="eastAsia"/>
          <w:szCs w:val="21"/>
        </w:rPr>
        <w:t>3</w:t>
      </w:r>
      <w:r>
        <w:rPr>
          <w:rFonts w:hint="eastAsia"/>
          <w:szCs w:val="21"/>
        </w:rPr>
        <w:t>分，设模型</w:t>
      </w:r>
      <w:r>
        <w:rPr>
          <w:rFonts w:hint="eastAsia"/>
          <w:szCs w:val="21"/>
        </w:rPr>
        <w:t>1</w:t>
      </w:r>
      <w:r>
        <w:rPr>
          <w:rFonts w:hint="eastAsia"/>
          <w:szCs w:val="21"/>
        </w:rPr>
        <w:t>分，标准方程和参数表达式及求解各</w:t>
      </w:r>
      <w:r>
        <w:rPr>
          <w:rFonts w:hint="eastAsia"/>
          <w:szCs w:val="21"/>
        </w:rPr>
        <w:t>2</w:t>
      </w:r>
      <w:r>
        <w:rPr>
          <w:rFonts w:hint="eastAsia"/>
          <w:szCs w:val="21"/>
        </w:rPr>
        <w:t>分，方程及预测</w:t>
      </w:r>
      <w:r>
        <w:rPr>
          <w:rFonts w:hint="eastAsia"/>
          <w:szCs w:val="21"/>
        </w:rPr>
        <w:t>2</w:t>
      </w:r>
      <w:r>
        <w:rPr>
          <w:rFonts w:hint="eastAsia"/>
          <w:szCs w:val="21"/>
        </w:rPr>
        <w:t>分）</w:t>
      </w:r>
    </w:p>
    <w:p w:rsidR="004B16C7" w:rsidRDefault="004B16C7" w:rsidP="004B16C7">
      <w:pPr>
        <w:numPr>
          <w:ilvl w:val="0"/>
          <w:numId w:val="1"/>
        </w:numPr>
        <w:tabs>
          <w:tab w:val="left" w:pos="3544"/>
        </w:tabs>
        <w:rPr>
          <w:rFonts w:hint="eastAsia"/>
          <w:szCs w:val="21"/>
        </w:rPr>
      </w:pPr>
      <w:r>
        <w:rPr>
          <w:rFonts w:hint="eastAsia"/>
          <w:szCs w:val="21"/>
        </w:rPr>
        <w:t>（本题</w:t>
      </w:r>
      <w:r>
        <w:rPr>
          <w:rFonts w:hint="eastAsia"/>
          <w:szCs w:val="21"/>
        </w:rPr>
        <w:t>13</w:t>
      </w:r>
      <w:r>
        <w:rPr>
          <w:rFonts w:hint="eastAsia"/>
          <w:szCs w:val="21"/>
        </w:rPr>
        <w:t>分）</w:t>
      </w:r>
    </w:p>
    <w:tbl>
      <w:tblPr>
        <w:tblW w:w="0" w:type="auto"/>
        <w:tblBorders>
          <w:top w:val="single" w:sz="12" w:space="0" w:color="auto"/>
          <w:bottom w:val="single" w:sz="12" w:space="0" w:color="auto"/>
          <w:insideH w:val="single" w:sz="4" w:space="0" w:color="auto"/>
          <w:insideV w:val="single" w:sz="4" w:space="0" w:color="auto"/>
        </w:tblBorders>
        <w:tblLayout w:type="fixed"/>
        <w:tblLook w:val="0000"/>
      </w:tblPr>
      <w:tblGrid>
        <w:gridCol w:w="878"/>
        <w:gridCol w:w="728"/>
        <w:gridCol w:w="840"/>
        <w:gridCol w:w="930"/>
        <w:gridCol w:w="780"/>
        <w:gridCol w:w="1035"/>
        <w:gridCol w:w="1260"/>
        <w:gridCol w:w="1050"/>
        <w:gridCol w:w="1021"/>
        <w:gridCol w:w="62"/>
      </w:tblGrid>
      <w:tr w:rsidR="004B16C7" w:rsidTr="00436A43">
        <w:trPr>
          <w:gridAfter w:val="1"/>
          <w:wAfter w:w="62" w:type="dxa"/>
          <w:trHeight w:val="536"/>
        </w:trPr>
        <w:tc>
          <w:tcPr>
            <w:tcW w:w="878" w:type="dxa"/>
            <w:vMerge w:val="restart"/>
            <w:vAlign w:val="center"/>
          </w:tcPr>
          <w:p w:rsidR="004B16C7" w:rsidRDefault="004B16C7" w:rsidP="00436A43">
            <w:pPr>
              <w:tabs>
                <w:tab w:val="left" w:pos="3544"/>
              </w:tabs>
              <w:jc w:val="center"/>
            </w:pPr>
            <w:r>
              <w:rPr>
                <w:rFonts w:hint="eastAsia"/>
              </w:rPr>
              <w:t>产品</w:t>
            </w:r>
          </w:p>
          <w:p w:rsidR="004B16C7" w:rsidRDefault="004B16C7" w:rsidP="00436A43">
            <w:pPr>
              <w:tabs>
                <w:tab w:val="left" w:pos="3544"/>
              </w:tabs>
              <w:jc w:val="center"/>
            </w:pPr>
            <w:r>
              <w:rPr>
                <w:rFonts w:hint="eastAsia"/>
              </w:rPr>
              <w:lastRenderedPageBreak/>
              <w:t>名称</w:t>
            </w:r>
          </w:p>
        </w:tc>
        <w:tc>
          <w:tcPr>
            <w:tcW w:w="728" w:type="dxa"/>
            <w:vMerge w:val="restart"/>
            <w:vAlign w:val="center"/>
          </w:tcPr>
          <w:p w:rsidR="004B16C7" w:rsidRDefault="004B16C7" w:rsidP="00436A43">
            <w:pPr>
              <w:tabs>
                <w:tab w:val="left" w:pos="3544"/>
              </w:tabs>
              <w:jc w:val="center"/>
            </w:pPr>
            <w:r>
              <w:rPr>
                <w:rFonts w:hint="eastAsia"/>
              </w:rPr>
              <w:lastRenderedPageBreak/>
              <w:t>计量</w:t>
            </w:r>
          </w:p>
          <w:p w:rsidR="004B16C7" w:rsidRDefault="004B16C7" w:rsidP="00436A43">
            <w:pPr>
              <w:tabs>
                <w:tab w:val="left" w:pos="3544"/>
              </w:tabs>
              <w:jc w:val="center"/>
            </w:pPr>
            <w:r>
              <w:rPr>
                <w:rFonts w:hint="eastAsia"/>
              </w:rPr>
              <w:lastRenderedPageBreak/>
              <w:t>单位</w:t>
            </w:r>
          </w:p>
        </w:tc>
        <w:tc>
          <w:tcPr>
            <w:tcW w:w="1770" w:type="dxa"/>
            <w:gridSpan w:val="2"/>
            <w:vAlign w:val="center"/>
          </w:tcPr>
          <w:p w:rsidR="004B16C7" w:rsidRDefault="004B16C7" w:rsidP="00436A43">
            <w:pPr>
              <w:tabs>
                <w:tab w:val="left" w:pos="3544"/>
              </w:tabs>
              <w:jc w:val="center"/>
            </w:pPr>
            <w:r>
              <w:rPr>
                <w:rFonts w:hint="eastAsia"/>
              </w:rPr>
              <w:lastRenderedPageBreak/>
              <w:t>产量</w:t>
            </w:r>
          </w:p>
        </w:tc>
        <w:tc>
          <w:tcPr>
            <w:tcW w:w="1815" w:type="dxa"/>
            <w:gridSpan w:val="2"/>
            <w:vAlign w:val="center"/>
          </w:tcPr>
          <w:p w:rsidR="004B16C7" w:rsidRDefault="004B16C7" w:rsidP="00436A43">
            <w:pPr>
              <w:tabs>
                <w:tab w:val="left" w:pos="3544"/>
              </w:tabs>
              <w:jc w:val="center"/>
            </w:pPr>
            <w:r>
              <w:rPr>
                <w:rFonts w:hint="eastAsia"/>
              </w:rPr>
              <w:t>价格（元）</w:t>
            </w:r>
          </w:p>
        </w:tc>
        <w:tc>
          <w:tcPr>
            <w:tcW w:w="3331" w:type="dxa"/>
            <w:gridSpan w:val="3"/>
            <w:vAlign w:val="center"/>
          </w:tcPr>
          <w:p w:rsidR="004B16C7" w:rsidRDefault="004B16C7" w:rsidP="00436A43">
            <w:pPr>
              <w:tabs>
                <w:tab w:val="left" w:pos="3544"/>
              </w:tabs>
              <w:jc w:val="center"/>
              <w:rPr>
                <w:rFonts w:hint="eastAsia"/>
              </w:rPr>
            </w:pPr>
            <w:r>
              <w:rPr>
                <w:rFonts w:hint="eastAsia"/>
              </w:rPr>
              <w:t>总产值</w:t>
            </w:r>
          </w:p>
        </w:tc>
      </w:tr>
      <w:tr w:rsidR="004B16C7" w:rsidTr="00436A43">
        <w:trPr>
          <w:trHeight w:val="854"/>
        </w:trPr>
        <w:tc>
          <w:tcPr>
            <w:tcW w:w="878" w:type="dxa"/>
            <w:vMerge/>
            <w:vAlign w:val="center"/>
          </w:tcPr>
          <w:p w:rsidR="004B16C7" w:rsidRDefault="004B16C7" w:rsidP="00436A43">
            <w:pPr>
              <w:tabs>
                <w:tab w:val="left" w:pos="3544"/>
              </w:tabs>
              <w:jc w:val="center"/>
            </w:pPr>
          </w:p>
        </w:tc>
        <w:tc>
          <w:tcPr>
            <w:tcW w:w="728" w:type="dxa"/>
            <w:vMerge/>
            <w:vAlign w:val="center"/>
          </w:tcPr>
          <w:p w:rsidR="004B16C7" w:rsidRDefault="004B16C7" w:rsidP="00436A43">
            <w:pPr>
              <w:tabs>
                <w:tab w:val="left" w:pos="3544"/>
              </w:tabs>
              <w:jc w:val="center"/>
            </w:pPr>
          </w:p>
        </w:tc>
        <w:tc>
          <w:tcPr>
            <w:tcW w:w="840" w:type="dxa"/>
            <w:vAlign w:val="center"/>
          </w:tcPr>
          <w:p w:rsidR="004B16C7" w:rsidRDefault="004B16C7" w:rsidP="00436A43">
            <w:pPr>
              <w:tabs>
                <w:tab w:val="left" w:pos="3544"/>
              </w:tabs>
              <w:jc w:val="center"/>
              <w:rPr>
                <w:rFonts w:hint="eastAsia"/>
              </w:rPr>
            </w:pPr>
            <w:r>
              <w:rPr>
                <w:rFonts w:hint="eastAsia"/>
              </w:rPr>
              <w:t>基期</w:t>
            </w:r>
          </w:p>
          <w:p w:rsidR="004B16C7" w:rsidRDefault="004B16C7" w:rsidP="00436A43">
            <w:pPr>
              <w:tabs>
                <w:tab w:val="left" w:pos="3544"/>
              </w:tabs>
              <w:jc w:val="center"/>
            </w:pPr>
            <w:r>
              <w:rPr>
                <w:noProof/>
              </w:rPr>
              <w:drawing>
                <wp:inline distT="0" distB="0" distL="0" distR="0">
                  <wp:extent cx="133350" cy="200025"/>
                  <wp:effectExtent l="19050" t="0" r="0" b="0"/>
                  <wp:docPr id="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bwMode="auto">
                          <a:xfrm>
                            <a:off x="0" y="0"/>
                            <a:ext cx="133350" cy="200025"/>
                          </a:xfrm>
                          <a:prstGeom prst="rect">
                            <a:avLst/>
                          </a:prstGeom>
                          <a:noFill/>
                          <a:ln w="9525">
                            <a:noFill/>
                            <a:miter lim="800000"/>
                            <a:headEnd/>
                            <a:tailEnd/>
                          </a:ln>
                        </pic:spPr>
                      </pic:pic>
                    </a:graphicData>
                  </a:graphic>
                </wp:inline>
              </w:drawing>
            </w:r>
          </w:p>
        </w:tc>
        <w:tc>
          <w:tcPr>
            <w:tcW w:w="930" w:type="dxa"/>
            <w:vAlign w:val="center"/>
          </w:tcPr>
          <w:p w:rsidR="004B16C7" w:rsidRDefault="004B16C7" w:rsidP="00436A43">
            <w:pPr>
              <w:tabs>
                <w:tab w:val="left" w:pos="3544"/>
              </w:tabs>
              <w:jc w:val="center"/>
            </w:pPr>
            <w:r>
              <w:rPr>
                <w:rFonts w:hint="eastAsia"/>
              </w:rPr>
              <w:t>报告期</w:t>
            </w:r>
            <w:r>
              <w:rPr>
                <w:noProof/>
              </w:rPr>
              <w:drawing>
                <wp:inline distT="0" distB="0" distL="0" distR="0">
                  <wp:extent cx="123825" cy="200025"/>
                  <wp:effectExtent l="19050" t="0" r="9525" b="0"/>
                  <wp:docPr id="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clrChange>
                              <a:clrFrom>
                                <a:srgbClr val="FFFFFF"/>
                              </a:clrFrom>
                              <a:clrTo>
                                <a:srgbClr val="FFFFFF">
                                  <a:alpha val="0"/>
                                </a:srgbClr>
                              </a:clrTo>
                            </a:clrChange>
                          </a:blip>
                          <a:srcRect/>
                          <a:stretch>
                            <a:fillRect/>
                          </a:stretch>
                        </pic:blipFill>
                        <pic:spPr bwMode="auto">
                          <a:xfrm>
                            <a:off x="0" y="0"/>
                            <a:ext cx="123825" cy="200025"/>
                          </a:xfrm>
                          <a:prstGeom prst="rect">
                            <a:avLst/>
                          </a:prstGeom>
                          <a:noFill/>
                          <a:ln w="9525">
                            <a:noFill/>
                            <a:miter lim="800000"/>
                            <a:headEnd/>
                            <a:tailEnd/>
                          </a:ln>
                        </pic:spPr>
                      </pic:pic>
                    </a:graphicData>
                  </a:graphic>
                </wp:inline>
              </w:drawing>
            </w:r>
          </w:p>
        </w:tc>
        <w:tc>
          <w:tcPr>
            <w:tcW w:w="780" w:type="dxa"/>
            <w:vAlign w:val="center"/>
          </w:tcPr>
          <w:p w:rsidR="004B16C7" w:rsidRDefault="004B16C7" w:rsidP="00436A43">
            <w:pPr>
              <w:tabs>
                <w:tab w:val="left" w:pos="3544"/>
              </w:tabs>
              <w:jc w:val="center"/>
              <w:rPr>
                <w:rFonts w:hint="eastAsia"/>
              </w:rPr>
            </w:pPr>
            <w:r>
              <w:rPr>
                <w:rFonts w:hint="eastAsia"/>
              </w:rPr>
              <w:t>基期</w:t>
            </w:r>
          </w:p>
          <w:p w:rsidR="004B16C7" w:rsidRDefault="004B16C7" w:rsidP="00436A43">
            <w:pPr>
              <w:tabs>
                <w:tab w:val="left" w:pos="3544"/>
              </w:tabs>
              <w:jc w:val="center"/>
            </w:pPr>
            <w:r>
              <w:rPr>
                <w:noProof/>
              </w:rPr>
              <w:drawing>
                <wp:inline distT="0" distB="0" distL="0" distR="0">
                  <wp:extent cx="133350" cy="200025"/>
                  <wp:effectExtent l="19050" t="0" r="0" b="0"/>
                  <wp:docPr id="5"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bwMode="auto">
                          <a:xfrm>
                            <a:off x="0" y="0"/>
                            <a:ext cx="133350" cy="200025"/>
                          </a:xfrm>
                          <a:prstGeom prst="rect">
                            <a:avLst/>
                          </a:prstGeom>
                          <a:noFill/>
                          <a:ln w="9525">
                            <a:noFill/>
                            <a:miter lim="800000"/>
                            <a:headEnd/>
                            <a:tailEnd/>
                          </a:ln>
                        </pic:spPr>
                      </pic:pic>
                    </a:graphicData>
                  </a:graphic>
                </wp:inline>
              </w:drawing>
            </w:r>
          </w:p>
        </w:tc>
        <w:tc>
          <w:tcPr>
            <w:tcW w:w="1035" w:type="dxa"/>
            <w:vAlign w:val="center"/>
          </w:tcPr>
          <w:p w:rsidR="004B16C7" w:rsidRDefault="004B16C7" w:rsidP="00436A43">
            <w:pPr>
              <w:tabs>
                <w:tab w:val="left" w:pos="3544"/>
              </w:tabs>
              <w:jc w:val="center"/>
            </w:pPr>
            <w:r>
              <w:rPr>
                <w:rFonts w:hint="eastAsia"/>
              </w:rPr>
              <w:t>报告期</w:t>
            </w:r>
            <w:r>
              <w:rPr>
                <w:noProof/>
              </w:rPr>
              <w:drawing>
                <wp:inline distT="0" distB="0" distL="0" distR="0">
                  <wp:extent cx="123825" cy="200025"/>
                  <wp:effectExtent l="19050" t="0" r="9525" b="0"/>
                  <wp:docPr id="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bwMode="auto">
                          <a:xfrm>
                            <a:off x="0" y="0"/>
                            <a:ext cx="123825" cy="200025"/>
                          </a:xfrm>
                          <a:prstGeom prst="rect">
                            <a:avLst/>
                          </a:prstGeom>
                          <a:noFill/>
                          <a:ln w="9525">
                            <a:noFill/>
                            <a:miter lim="800000"/>
                            <a:headEnd/>
                            <a:tailEnd/>
                          </a:ln>
                        </pic:spPr>
                      </pic:pic>
                    </a:graphicData>
                  </a:graphic>
                </wp:inline>
              </w:drawing>
            </w:r>
          </w:p>
        </w:tc>
        <w:tc>
          <w:tcPr>
            <w:tcW w:w="1260" w:type="dxa"/>
            <w:tcBorders>
              <w:bottom w:val="single" w:sz="4" w:space="0" w:color="auto"/>
            </w:tcBorders>
            <w:vAlign w:val="center"/>
          </w:tcPr>
          <w:p w:rsidR="004B16C7" w:rsidRDefault="004B16C7" w:rsidP="00436A43">
            <w:pPr>
              <w:jc w:val="center"/>
            </w:pPr>
            <w:r>
              <w:rPr>
                <w:noProof/>
              </w:rPr>
              <w:drawing>
                <wp:inline distT="0" distB="0" distL="0" distR="0">
                  <wp:extent cx="257175" cy="200025"/>
                  <wp:effectExtent l="19050" t="0" r="9525" b="0"/>
                  <wp:docPr id="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bwMode="auto">
                          <a:xfrm>
                            <a:off x="0" y="0"/>
                            <a:ext cx="257175" cy="200025"/>
                          </a:xfrm>
                          <a:prstGeom prst="rect">
                            <a:avLst/>
                          </a:prstGeom>
                          <a:noFill/>
                          <a:ln w="9525">
                            <a:noFill/>
                            <a:miter lim="800000"/>
                            <a:headEnd/>
                            <a:tailEnd/>
                          </a:ln>
                        </pic:spPr>
                      </pic:pic>
                    </a:graphicData>
                  </a:graphic>
                </wp:inline>
              </w:drawing>
            </w:r>
          </w:p>
        </w:tc>
        <w:tc>
          <w:tcPr>
            <w:tcW w:w="1050" w:type="dxa"/>
            <w:tcBorders>
              <w:bottom w:val="single" w:sz="4" w:space="0" w:color="auto"/>
            </w:tcBorders>
            <w:vAlign w:val="center"/>
          </w:tcPr>
          <w:p w:rsidR="004B16C7" w:rsidRDefault="004B16C7" w:rsidP="00436A43">
            <w:pPr>
              <w:jc w:val="center"/>
            </w:pPr>
            <w:r>
              <w:rPr>
                <w:noProof/>
              </w:rPr>
              <w:drawing>
                <wp:inline distT="0" distB="0" distL="0" distR="0">
                  <wp:extent cx="257175" cy="200025"/>
                  <wp:effectExtent l="19050" t="0" r="9525" b="0"/>
                  <wp:docPr id="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clrChange>
                              <a:clrFrom>
                                <a:srgbClr val="FFFFFF"/>
                              </a:clrFrom>
                              <a:clrTo>
                                <a:srgbClr val="FFFFFF">
                                  <a:alpha val="0"/>
                                </a:srgbClr>
                              </a:clrTo>
                            </a:clrChange>
                          </a:blip>
                          <a:srcRect/>
                          <a:stretch>
                            <a:fillRect/>
                          </a:stretch>
                        </pic:blipFill>
                        <pic:spPr bwMode="auto">
                          <a:xfrm>
                            <a:off x="0" y="0"/>
                            <a:ext cx="257175" cy="200025"/>
                          </a:xfrm>
                          <a:prstGeom prst="rect">
                            <a:avLst/>
                          </a:prstGeom>
                          <a:noFill/>
                          <a:ln w="9525">
                            <a:noFill/>
                            <a:miter lim="800000"/>
                            <a:headEnd/>
                            <a:tailEnd/>
                          </a:ln>
                        </pic:spPr>
                      </pic:pic>
                    </a:graphicData>
                  </a:graphic>
                </wp:inline>
              </w:drawing>
            </w:r>
          </w:p>
        </w:tc>
        <w:tc>
          <w:tcPr>
            <w:tcW w:w="1083" w:type="dxa"/>
            <w:gridSpan w:val="2"/>
            <w:tcBorders>
              <w:bottom w:val="single" w:sz="4" w:space="0" w:color="auto"/>
            </w:tcBorders>
            <w:vAlign w:val="center"/>
          </w:tcPr>
          <w:p w:rsidR="004B16C7" w:rsidRDefault="004B16C7" w:rsidP="00436A43">
            <w:pPr>
              <w:tabs>
                <w:tab w:val="left" w:pos="3544"/>
              </w:tabs>
              <w:jc w:val="center"/>
            </w:pPr>
            <w:r>
              <w:rPr>
                <w:noProof/>
              </w:rPr>
              <w:drawing>
                <wp:inline distT="0" distB="0" distL="0" distR="0">
                  <wp:extent cx="257175" cy="200025"/>
                  <wp:effectExtent l="19050" t="0" r="9525" b="0"/>
                  <wp:docPr id="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clrChange>
                              <a:clrFrom>
                                <a:srgbClr val="FFFFFF"/>
                              </a:clrFrom>
                              <a:clrTo>
                                <a:srgbClr val="FFFFFF">
                                  <a:alpha val="0"/>
                                </a:srgbClr>
                              </a:clrTo>
                            </a:clrChange>
                          </a:blip>
                          <a:srcRect/>
                          <a:stretch>
                            <a:fillRect/>
                          </a:stretch>
                        </pic:blipFill>
                        <pic:spPr bwMode="auto">
                          <a:xfrm>
                            <a:off x="0" y="0"/>
                            <a:ext cx="257175" cy="200025"/>
                          </a:xfrm>
                          <a:prstGeom prst="rect">
                            <a:avLst/>
                          </a:prstGeom>
                          <a:noFill/>
                          <a:ln w="9525">
                            <a:noFill/>
                            <a:miter lim="800000"/>
                            <a:headEnd/>
                            <a:tailEnd/>
                          </a:ln>
                        </pic:spPr>
                      </pic:pic>
                    </a:graphicData>
                  </a:graphic>
                </wp:inline>
              </w:drawing>
            </w:r>
          </w:p>
        </w:tc>
      </w:tr>
      <w:tr w:rsidR="004B16C7" w:rsidTr="00436A43">
        <w:trPr>
          <w:trHeight w:val="611"/>
        </w:trPr>
        <w:tc>
          <w:tcPr>
            <w:tcW w:w="878" w:type="dxa"/>
            <w:vAlign w:val="center"/>
          </w:tcPr>
          <w:p w:rsidR="004B16C7" w:rsidRDefault="004B16C7" w:rsidP="00436A43">
            <w:pPr>
              <w:tabs>
                <w:tab w:val="left" w:pos="3544"/>
              </w:tabs>
              <w:jc w:val="center"/>
            </w:pPr>
            <w:r>
              <w:rPr>
                <w:rFonts w:hint="eastAsia"/>
              </w:rPr>
              <w:lastRenderedPageBreak/>
              <w:t>甲</w:t>
            </w:r>
          </w:p>
        </w:tc>
        <w:tc>
          <w:tcPr>
            <w:tcW w:w="728" w:type="dxa"/>
            <w:vAlign w:val="center"/>
          </w:tcPr>
          <w:p w:rsidR="004B16C7" w:rsidRDefault="004B16C7" w:rsidP="00436A43">
            <w:pPr>
              <w:tabs>
                <w:tab w:val="left" w:pos="3544"/>
              </w:tabs>
              <w:jc w:val="center"/>
            </w:pPr>
            <w:r>
              <w:rPr>
                <w:rFonts w:hint="eastAsia"/>
              </w:rPr>
              <w:t>套</w:t>
            </w:r>
          </w:p>
        </w:tc>
        <w:tc>
          <w:tcPr>
            <w:tcW w:w="840" w:type="dxa"/>
            <w:vAlign w:val="center"/>
          </w:tcPr>
          <w:p w:rsidR="004B16C7" w:rsidRDefault="004B16C7" w:rsidP="00436A43">
            <w:pPr>
              <w:tabs>
                <w:tab w:val="left" w:pos="3544"/>
              </w:tabs>
              <w:jc w:val="center"/>
              <w:rPr>
                <w:rFonts w:hint="eastAsia"/>
              </w:rPr>
            </w:pPr>
            <w:r>
              <w:rPr>
                <w:rFonts w:hint="eastAsia"/>
              </w:rPr>
              <w:t>300</w:t>
            </w:r>
          </w:p>
        </w:tc>
        <w:tc>
          <w:tcPr>
            <w:tcW w:w="930" w:type="dxa"/>
            <w:vAlign w:val="center"/>
          </w:tcPr>
          <w:p w:rsidR="004B16C7" w:rsidRDefault="004B16C7" w:rsidP="00436A43">
            <w:pPr>
              <w:tabs>
                <w:tab w:val="left" w:pos="3544"/>
              </w:tabs>
              <w:jc w:val="center"/>
              <w:rPr>
                <w:rFonts w:hint="eastAsia"/>
              </w:rPr>
            </w:pPr>
            <w:r>
              <w:rPr>
                <w:rFonts w:hint="eastAsia"/>
              </w:rPr>
              <w:t>320</w:t>
            </w:r>
          </w:p>
        </w:tc>
        <w:tc>
          <w:tcPr>
            <w:tcW w:w="780" w:type="dxa"/>
            <w:vAlign w:val="center"/>
          </w:tcPr>
          <w:p w:rsidR="004B16C7" w:rsidRDefault="004B16C7" w:rsidP="00436A43">
            <w:pPr>
              <w:tabs>
                <w:tab w:val="left" w:pos="3544"/>
              </w:tabs>
              <w:jc w:val="center"/>
              <w:rPr>
                <w:rFonts w:hint="eastAsia"/>
              </w:rPr>
            </w:pPr>
            <w:r>
              <w:rPr>
                <w:rFonts w:hint="eastAsia"/>
              </w:rPr>
              <w:t>360</w:t>
            </w:r>
          </w:p>
        </w:tc>
        <w:tc>
          <w:tcPr>
            <w:tcW w:w="1035" w:type="dxa"/>
            <w:vAlign w:val="center"/>
          </w:tcPr>
          <w:p w:rsidR="004B16C7" w:rsidRDefault="004B16C7" w:rsidP="00436A43">
            <w:pPr>
              <w:tabs>
                <w:tab w:val="left" w:pos="3544"/>
              </w:tabs>
              <w:jc w:val="center"/>
              <w:rPr>
                <w:rFonts w:hint="eastAsia"/>
              </w:rPr>
            </w:pPr>
            <w:r>
              <w:rPr>
                <w:rFonts w:hint="eastAsia"/>
              </w:rPr>
              <w:t>340</w:t>
            </w:r>
          </w:p>
        </w:tc>
        <w:tc>
          <w:tcPr>
            <w:tcW w:w="1260" w:type="dxa"/>
            <w:tcBorders>
              <w:top w:val="single" w:sz="4" w:space="0" w:color="auto"/>
            </w:tcBorders>
            <w:vAlign w:val="center"/>
          </w:tcPr>
          <w:p w:rsidR="004B16C7" w:rsidRDefault="004B16C7" w:rsidP="00436A43">
            <w:pPr>
              <w:tabs>
                <w:tab w:val="left" w:pos="3544"/>
              </w:tabs>
              <w:jc w:val="center"/>
              <w:rPr>
                <w:rFonts w:hint="eastAsia"/>
              </w:rPr>
            </w:pPr>
            <w:r>
              <w:rPr>
                <w:rFonts w:hint="eastAsia"/>
              </w:rPr>
              <w:t>108000</w:t>
            </w:r>
          </w:p>
        </w:tc>
        <w:tc>
          <w:tcPr>
            <w:tcW w:w="1050" w:type="dxa"/>
            <w:tcBorders>
              <w:top w:val="single" w:sz="4" w:space="0" w:color="auto"/>
            </w:tcBorders>
            <w:vAlign w:val="center"/>
          </w:tcPr>
          <w:p w:rsidR="004B16C7" w:rsidRDefault="004B16C7" w:rsidP="00436A43">
            <w:pPr>
              <w:tabs>
                <w:tab w:val="left" w:pos="3544"/>
              </w:tabs>
              <w:jc w:val="center"/>
              <w:rPr>
                <w:rFonts w:hint="eastAsia"/>
              </w:rPr>
            </w:pPr>
            <w:r>
              <w:rPr>
                <w:rFonts w:hint="eastAsia"/>
              </w:rPr>
              <w:t>108800</w:t>
            </w:r>
          </w:p>
        </w:tc>
        <w:tc>
          <w:tcPr>
            <w:tcW w:w="1083" w:type="dxa"/>
            <w:gridSpan w:val="2"/>
            <w:tcBorders>
              <w:top w:val="single" w:sz="4" w:space="0" w:color="auto"/>
            </w:tcBorders>
            <w:vAlign w:val="center"/>
          </w:tcPr>
          <w:p w:rsidR="004B16C7" w:rsidRDefault="004B16C7" w:rsidP="00436A43">
            <w:pPr>
              <w:tabs>
                <w:tab w:val="left" w:pos="3544"/>
              </w:tabs>
              <w:jc w:val="center"/>
              <w:rPr>
                <w:rFonts w:hint="eastAsia"/>
              </w:rPr>
            </w:pPr>
            <w:r>
              <w:rPr>
                <w:rFonts w:hint="eastAsia"/>
              </w:rPr>
              <w:t>115200</w:t>
            </w:r>
          </w:p>
        </w:tc>
      </w:tr>
      <w:tr w:rsidR="004B16C7" w:rsidTr="00436A43">
        <w:trPr>
          <w:trHeight w:val="551"/>
        </w:trPr>
        <w:tc>
          <w:tcPr>
            <w:tcW w:w="878" w:type="dxa"/>
            <w:vAlign w:val="center"/>
          </w:tcPr>
          <w:p w:rsidR="004B16C7" w:rsidRDefault="004B16C7" w:rsidP="00436A43">
            <w:pPr>
              <w:tabs>
                <w:tab w:val="left" w:pos="3544"/>
              </w:tabs>
              <w:jc w:val="center"/>
              <w:rPr>
                <w:rFonts w:hint="eastAsia"/>
              </w:rPr>
            </w:pPr>
            <w:r>
              <w:rPr>
                <w:rFonts w:hint="eastAsia"/>
              </w:rPr>
              <w:t>乙</w:t>
            </w:r>
          </w:p>
        </w:tc>
        <w:tc>
          <w:tcPr>
            <w:tcW w:w="728" w:type="dxa"/>
            <w:vAlign w:val="center"/>
          </w:tcPr>
          <w:p w:rsidR="004B16C7" w:rsidRDefault="004B16C7" w:rsidP="00436A43">
            <w:pPr>
              <w:tabs>
                <w:tab w:val="left" w:pos="3544"/>
              </w:tabs>
              <w:jc w:val="center"/>
              <w:rPr>
                <w:rFonts w:hint="eastAsia"/>
              </w:rPr>
            </w:pPr>
            <w:r>
              <w:rPr>
                <w:rFonts w:hint="eastAsia"/>
              </w:rPr>
              <w:t>吨</w:t>
            </w:r>
          </w:p>
        </w:tc>
        <w:tc>
          <w:tcPr>
            <w:tcW w:w="840" w:type="dxa"/>
            <w:vAlign w:val="center"/>
          </w:tcPr>
          <w:p w:rsidR="004B16C7" w:rsidRDefault="004B16C7" w:rsidP="00436A43">
            <w:pPr>
              <w:tabs>
                <w:tab w:val="left" w:pos="3544"/>
              </w:tabs>
              <w:jc w:val="center"/>
              <w:rPr>
                <w:rFonts w:hint="eastAsia"/>
              </w:rPr>
            </w:pPr>
            <w:r>
              <w:rPr>
                <w:rFonts w:hint="eastAsia"/>
              </w:rPr>
              <w:t>460</w:t>
            </w:r>
          </w:p>
        </w:tc>
        <w:tc>
          <w:tcPr>
            <w:tcW w:w="930" w:type="dxa"/>
            <w:vAlign w:val="center"/>
          </w:tcPr>
          <w:p w:rsidR="004B16C7" w:rsidRDefault="004B16C7" w:rsidP="00436A43">
            <w:pPr>
              <w:tabs>
                <w:tab w:val="left" w:pos="3544"/>
              </w:tabs>
              <w:jc w:val="center"/>
              <w:rPr>
                <w:rFonts w:hint="eastAsia"/>
              </w:rPr>
            </w:pPr>
            <w:r>
              <w:rPr>
                <w:rFonts w:hint="eastAsia"/>
              </w:rPr>
              <w:t>540</w:t>
            </w:r>
          </w:p>
        </w:tc>
        <w:tc>
          <w:tcPr>
            <w:tcW w:w="780" w:type="dxa"/>
            <w:vAlign w:val="center"/>
          </w:tcPr>
          <w:p w:rsidR="004B16C7" w:rsidRDefault="004B16C7" w:rsidP="00436A43">
            <w:pPr>
              <w:tabs>
                <w:tab w:val="left" w:pos="3544"/>
              </w:tabs>
              <w:jc w:val="center"/>
              <w:rPr>
                <w:rFonts w:hint="eastAsia"/>
              </w:rPr>
            </w:pPr>
            <w:r>
              <w:rPr>
                <w:rFonts w:hint="eastAsia"/>
              </w:rPr>
              <w:t>120</w:t>
            </w:r>
          </w:p>
        </w:tc>
        <w:tc>
          <w:tcPr>
            <w:tcW w:w="1035" w:type="dxa"/>
            <w:vAlign w:val="center"/>
          </w:tcPr>
          <w:p w:rsidR="004B16C7" w:rsidRDefault="004B16C7" w:rsidP="00436A43">
            <w:pPr>
              <w:tabs>
                <w:tab w:val="left" w:pos="3544"/>
              </w:tabs>
              <w:jc w:val="center"/>
              <w:rPr>
                <w:rFonts w:hint="eastAsia"/>
              </w:rPr>
            </w:pPr>
            <w:r>
              <w:rPr>
                <w:rFonts w:hint="eastAsia"/>
              </w:rPr>
              <w:t>120</w:t>
            </w:r>
          </w:p>
        </w:tc>
        <w:tc>
          <w:tcPr>
            <w:tcW w:w="1260" w:type="dxa"/>
            <w:vAlign w:val="center"/>
          </w:tcPr>
          <w:p w:rsidR="004B16C7" w:rsidRDefault="004B16C7" w:rsidP="00436A43">
            <w:pPr>
              <w:tabs>
                <w:tab w:val="left" w:pos="3544"/>
              </w:tabs>
              <w:jc w:val="center"/>
              <w:rPr>
                <w:rFonts w:hint="eastAsia"/>
              </w:rPr>
            </w:pPr>
            <w:r>
              <w:rPr>
                <w:rFonts w:hint="eastAsia"/>
              </w:rPr>
              <w:t>55200</w:t>
            </w:r>
          </w:p>
        </w:tc>
        <w:tc>
          <w:tcPr>
            <w:tcW w:w="1050" w:type="dxa"/>
            <w:vAlign w:val="center"/>
          </w:tcPr>
          <w:p w:rsidR="004B16C7" w:rsidRDefault="004B16C7" w:rsidP="00436A43">
            <w:pPr>
              <w:tabs>
                <w:tab w:val="left" w:pos="3544"/>
              </w:tabs>
              <w:jc w:val="center"/>
              <w:rPr>
                <w:rFonts w:hint="eastAsia"/>
              </w:rPr>
            </w:pPr>
            <w:r>
              <w:rPr>
                <w:rFonts w:hint="eastAsia"/>
              </w:rPr>
              <w:t>64800</w:t>
            </w:r>
          </w:p>
        </w:tc>
        <w:tc>
          <w:tcPr>
            <w:tcW w:w="1083" w:type="dxa"/>
            <w:gridSpan w:val="2"/>
            <w:vAlign w:val="center"/>
          </w:tcPr>
          <w:p w:rsidR="004B16C7" w:rsidRDefault="004B16C7" w:rsidP="00436A43">
            <w:pPr>
              <w:tabs>
                <w:tab w:val="left" w:pos="3544"/>
              </w:tabs>
              <w:jc w:val="center"/>
              <w:rPr>
                <w:rFonts w:hint="eastAsia"/>
              </w:rPr>
            </w:pPr>
            <w:r>
              <w:rPr>
                <w:rFonts w:hint="eastAsia"/>
              </w:rPr>
              <w:t>64800</w:t>
            </w:r>
          </w:p>
        </w:tc>
      </w:tr>
      <w:tr w:rsidR="004B16C7" w:rsidTr="00436A43">
        <w:trPr>
          <w:trHeight w:val="551"/>
        </w:trPr>
        <w:tc>
          <w:tcPr>
            <w:tcW w:w="878" w:type="dxa"/>
            <w:vAlign w:val="center"/>
          </w:tcPr>
          <w:p w:rsidR="004B16C7" w:rsidRDefault="004B16C7" w:rsidP="00436A43">
            <w:pPr>
              <w:tabs>
                <w:tab w:val="left" w:pos="3544"/>
              </w:tabs>
              <w:jc w:val="center"/>
              <w:rPr>
                <w:rFonts w:hint="eastAsia"/>
              </w:rPr>
            </w:pPr>
            <w:r>
              <w:rPr>
                <w:rFonts w:hint="eastAsia"/>
              </w:rPr>
              <w:t>丙</w:t>
            </w:r>
          </w:p>
        </w:tc>
        <w:tc>
          <w:tcPr>
            <w:tcW w:w="728" w:type="dxa"/>
            <w:vAlign w:val="center"/>
          </w:tcPr>
          <w:p w:rsidR="004B16C7" w:rsidRDefault="004B16C7" w:rsidP="00436A43">
            <w:pPr>
              <w:tabs>
                <w:tab w:val="left" w:pos="3544"/>
              </w:tabs>
              <w:jc w:val="center"/>
              <w:rPr>
                <w:rFonts w:hint="eastAsia"/>
              </w:rPr>
            </w:pPr>
            <w:r>
              <w:rPr>
                <w:rFonts w:hint="eastAsia"/>
              </w:rPr>
              <w:t>台</w:t>
            </w:r>
          </w:p>
        </w:tc>
        <w:tc>
          <w:tcPr>
            <w:tcW w:w="840" w:type="dxa"/>
            <w:vAlign w:val="center"/>
          </w:tcPr>
          <w:p w:rsidR="004B16C7" w:rsidRDefault="004B16C7" w:rsidP="00436A43">
            <w:pPr>
              <w:tabs>
                <w:tab w:val="left" w:pos="3544"/>
              </w:tabs>
              <w:jc w:val="center"/>
              <w:rPr>
                <w:rFonts w:hint="eastAsia"/>
              </w:rPr>
            </w:pPr>
            <w:r>
              <w:rPr>
                <w:rFonts w:hint="eastAsia"/>
              </w:rPr>
              <w:t>60</w:t>
            </w:r>
          </w:p>
        </w:tc>
        <w:tc>
          <w:tcPr>
            <w:tcW w:w="930" w:type="dxa"/>
            <w:vAlign w:val="center"/>
          </w:tcPr>
          <w:p w:rsidR="004B16C7" w:rsidRDefault="004B16C7" w:rsidP="00436A43">
            <w:pPr>
              <w:tabs>
                <w:tab w:val="left" w:pos="3544"/>
              </w:tabs>
              <w:jc w:val="center"/>
              <w:rPr>
                <w:rFonts w:hint="eastAsia"/>
              </w:rPr>
            </w:pPr>
            <w:r>
              <w:rPr>
                <w:rFonts w:hint="eastAsia"/>
              </w:rPr>
              <w:t>60</w:t>
            </w:r>
          </w:p>
        </w:tc>
        <w:tc>
          <w:tcPr>
            <w:tcW w:w="780" w:type="dxa"/>
            <w:vAlign w:val="center"/>
          </w:tcPr>
          <w:p w:rsidR="004B16C7" w:rsidRDefault="004B16C7" w:rsidP="00436A43">
            <w:pPr>
              <w:tabs>
                <w:tab w:val="left" w:pos="3544"/>
              </w:tabs>
              <w:jc w:val="center"/>
              <w:rPr>
                <w:rFonts w:hint="eastAsia"/>
              </w:rPr>
            </w:pPr>
            <w:r>
              <w:rPr>
                <w:rFonts w:hint="eastAsia"/>
              </w:rPr>
              <w:t>680</w:t>
            </w:r>
          </w:p>
        </w:tc>
        <w:tc>
          <w:tcPr>
            <w:tcW w:w="1035" w:type="dxa"/>
            <w:vAlign w:val="center"/>
          </w:tcPr>
          <w:p w:rsidR="004B16C7" w:rsidRDefault="004B16C7" w:rsidP="00436A43">
            <w:pPr>
              <w:tabs>
                <w:tab w:val="left" w:pos="3544"/>
              </w:tabs>
              <w:jc w:val="center"/>
              <w:rPr>
                <w:rFonts w:hint="eastAsia"/>
              </w:rPr>
            </w:pPr>
            <w:r>
              <w:rPr>
                <w:rFonts w:hint="eastAsia"/>
              </w:rPr>
              <w:t>620</w:t>
            </w:r>
          </w:p>
        </w:tc>
        <w:tc>
          <w:tcPr>
            <w:tcW w:w="1260" w:type="dxa"/>
            <w:tcBorders>
              <w:bottom w:val="single" w:sz="4" w:space="0" w:color="auto"/>
            </w:tcBorders>
            <w:vAlign w:val="center"/>
          </w:tcPr>
          <w:p w:rsidR="004B16C7" w:rsidRDefault="004B16C7" w:rsidP="00436A43">
            <w:pPr>
              <w:tabs>
                <w:tab w:val="left" w:pos="3544"/>
              </w:tabs>
              <w:jc w:val="center"/>
              <w:rPr>
                <w:rFonts w:hint="eastAsia"/>
              </w:rPr>
            </w:pPr>
            <w:r>
              <w:rPr>
                <w:rFonts w:hint="eastAsia"/>
              </w:rPr>
              <w:t>40800</w:t>
            </w:r>
          </w:p>
        </w:tc>
        <w:tc>
          <w:tcPr>
            <w:tcW w:w="1050" w:type="dxa"/>
            <w:tcBorders>
              <w:bottom w:val="single" w:sz="4" w:space="0" w:color="auto"/>
            </w:tcBorders>
            <w:vAlign w:val="center"/>
          </w:tcPr>
          <w:p w:rsidR="004B16C7" w:rsidRDefault="004B16C7" w:rsidP="00436A43">
            <w:pPr>
              <w:tabs>
                <w:tab w:val="left" w:pos="3544"/>
              </w:tabs>
              <w:jc w:val="center"/>
              <w:rPr>
                <w:rFonts w:hint="eastAsia"/>
              </w:rPr>
            </w:pPr>
            <w:r>
              <w:rPr>
                <w:rFonts w:hint="eastAsia"/>
              </w:rPr>
              <w:t>37200</w:t>
            </w:r>
          </w:p>
        </w:tc>
        <w:tc>
          <w:tcPr>
            <w:tcW w:w="1083" w:type="dxa"/>
            <w:gridSpan w:val="2"/>
            <w:tcBorders>
              <w:bottom w:val="single" w:sz="4" w:space="0" w:color="auto"/>
            </w:tcBorders>
            <w:vAlign w:val="center"/>
          </w:tcPr>
          <w:p w:rsidR="004B16C7" w:rsidRDefault="004B16C7" w:rsidP="00436A43">
            <w:pPr>
              <w:tabs>
                <w:tab w:val="left" w:pos="3544"/>
              </w:tabs>
              <w:jc w:val="center"/>
              <w:rPr>
                <w:rFonts w:hint="eastAsia"/>
              </w:rPr>
            </w:pPr>
            <w:r>
              <w:rPr>
                <w:rFonts w:hint="eastAsia"/>
              </w:rPr>
              <w:t>40800</w:t>
            </w:r>
          </w:p>
        </w:tc>
      </w:tr>
      <w:tr w:rsidR="004B16C7" w:rsidTr="00436A43">
        <w:trPr>
          <w:trHeight w:val="521"/>
        </w:trPr>
        <w:tc>
          <w:tcPr>
            <w:tcW w:w="878" w:type="dxa"/>
            <w:tcBorders>
              <w:bottom w:val="single" w:sz="12" w:space="0" w:color="auto"/>
            </w:tcBorders>
            <w:vAlign w:val="center"/>
          </w:tcPr>
          <w:p w:rsidR="004B16C7" w:rsidRDefault="004B16C7" w:rsidP="00436A43">
            <w:pPr>
              <w:tabs>
                <w:tab w:val="left" w:pos="3544"/>
              </w:tabs>
              <w:jc w:val="center"/>
              <w:rPr>
                <w:rFonts w:hint="eastAsia"/>
              </w:rPr>
            </w:pPr>
            <w:r>
              <w:rPr>
                <w:rFonts w:hint="eastAsia"/>
              </w:rPr>
              <w:t>合计</w:t>
            </w:r>
          </w:p>
        </w:tc>
        <w:tc>
          <w:tcPr>
            <w:tcW w:w="728" w:type="dxa"/>
            <w:tcBorders>
              <w:bottom w:val="single" w:sz="12" w:space="0" w:color="auto"/>
            </w:tcBorders>
            <w:vAlign w:val="center"/>
          </w:tcPr>
          <w:p w:rsidR="004B16C7" w:rsidRDefault="004B16C7" w:rsidP="00436A43">
            <w:pPr>
              <w:tabs>
                <w:tab w:val="left" w:pos="3544"/>
              </w:tabs>
              <w:jc w:val="center"/>
              <w:rPr>
                <w:rFonts w:hint="eastAsia"/>
              </w:rPr>
            </w:pPr>
            <w:r>
              <w:rPr>
                <w:rFonts w:hint="eastAsia"/>
              </w:rPr>
              <w:t>—</w:t>
            </w:r>
          </w:p>
        </w:tc>
        <w:tc>
          <w:tcPr>
            <w:tcW w:w="840" w:type="dxa"/>
            <w:tcBorders>
              <w:bottom w:val="single" w:sz="12" w:space="0" w:color="auto"/>
            </w:tcBorders>
            <w:vAlign w:val="center"/>
          </w:tcPr>
          <w:p w:rsidR="004B16C7" w:rsidRDefault="004B16C7" w:rsidP="00436A43">
            <w:pPr>
              <w:tabs>
                <w:tab w:val="left" w:pos="3544"/>
              </w:tabs>
              <w:jc w:val="center"/>
              <w:rPr>
                <w:rFonts w:hint="eastAsia"/>
              </w:rPr>
            </w:pPr>
            <w:r>
              <w:rPr>
                <w:rFonts w:hint="eastAsia"/>
              </w:rPr>
              <w:t>—</w:t>
            </w:r>
          </w:p>
        </w:tc>
        <w:tc>
          <w:tcPr>
            <w:tcW w:w="930" w:type="dxa"/>
            <w:tcBorders>
              <w:bottom w:val="single" w:sz="12" w:space="0" w:color="auto"/>
            </w:tcBorders>
            <w:vAlign w:val="center"/>
          </w:tcPr>
          <w:p w:rsidR="004B16C7" w:rsidRDefault="004B16C7" w:rsidP="00436A43">
            <w:pPr>
              <w:tabs>
                <w:tab w:val="left" w:pos="3544"/>
              </w:tabs>
              <w:jc w:val="center"/>
              <w:rPr>
                <w:rFonts w:hint="eastAsia"/>
              </w:rPr>
            </w:pPr>
            <w:r>
              <w:rPr>
                <w:rFonts w:hint="eastAsia"/>
              </w:rPr>
              <w:t>—</w:t>
            </w:r>
          </w:p>
        </w:tc>
        <w:tc>
          <w:tcPr>
            <w:tcW w:w="780" w:type="dxa"/>
            <w:tcBorders>
              <w:bottom w:val="single" w:sz="12" w:space="0" w:color="auto"/>
            </w:tcBorders>
            <w:vAlign w:val="center"/>
          </w:tcPr>
          <w:p w:rsidR="004B16C7" w:rsidRDefault="004B16C7" w:rsidP="00436A43">
            <w:pPr>
              <w:tabs>
                <w:tab w:val="left" w:pos="3544"/>
              </w:tabs>
              <w:jc w:val="center"/>
              <w:rPr>
                <w:rFonts w:hint="eastAsia"/>
              </w:rPr>
            </w:pPr>
            <w:r>
              <w:rPr>
                <w:rFonts w:hint="eastAsia"/>
              </w:rPr>
              <w:t>—</w:t>
            </w:r>
          </w:p>
        </w:tc>
        <w:tc>
          <w:tcPr>
            <w:tcW w:w="1035" w:type="dxa"/>
            <w:tcBorders>
              <w:bottom w:val="single" w:sz="12" w:space="0" w:color="auto"/>
            </w:tcBorders>
            <w:vAlign w:val="center"/>
          </w:tcPr>
          <w:p w:rsidR="004B16C7" w:rsidRDefault="004B16C7" w:rsidP="00436A43">
            <w:pPr>
              <w:tabs>
                <w:tab w:val="left" w:pos="3544"/>
              </w:tabs>
              <w:jc w:val="center"/>
              <w:rPr>
                <w:rFonts w:hint="eastAsia"/>
              </w:rPr>
            </w:pPr>
            <w:r>
              <w:rPr>
                <w:rFonts w:hint="eastAsia"/>
              </w:rPr>
              <w:t>—</w:t>
            </w:r>
          </w:p>
        </w:tc>
        <w:tc>
          <w:tcPr>
            <w:tcW w:w="1260" w:type="dxa"/>
            <w:tcBorders>
              <w:top w:val="single" w:sz="4" w:space="0" w:color="auto"/>
              <w:bottom w:val="single" w:sz="12" w:space="0" w:color="auto"/>
            </w:tcBorders>
            <w:vAlign w:val="center"/>
          </w:tcPr>
          <w:p w:rsidR="004B16C7" w:rsidRDefault="004B16C7" w:rsidP="00436A43">
            <w:pPr>
              <w:tabs>
                <w:tab w:val="left" w:pos="3544"/>
              </w:tabs>
              <w:jc w:val="center"/>
              <w:rPr>
                <w:rFonts w:hint="eastAsia"/>
              </w:rPr>
            </w:pPr>
            <w:r>
              <w:rPr>
                <w:rFonts w:hint="eastAsia"/>
              </w:rPr>
              <w:t>204000</w:t>
            </w:r>
          </w:p>
        </w:tc>
        <w:tc>
          <w:tcPr>
            <w:tcW w:w="1050" w:type="dxa"/>
            <w:tcBorders>
              <w:top w:val="single" w:sz="4" w:space="0" w:color="auto"/>
              <w:bottom w:val="single" w:sz="12" w:space="0" w:color="auto"/>
            </w:tcBorders>
            <w:vAlign w:val="center"/>
          </w:tcPr>
          <w:p w:rsidR="004B16C7" w:rsidRDefault="004B16C7" w:rsidP="00436A43">
            <w:pPr>
              <w:tabs>
                <w:tab w:val="left" w:pos="3544"/>
              </w:tabs>
              <w:jc w:val="center"/>
              <w:rPr>
                <w:rFonts w:hint="eastAsia"/>
              </w:rPr>
            </w:pPr>
            <w:r>
              <w:rPr>
                <w:rFonts w:hint="eastAsia"/>
              </w:rPr>
              <w:t>210800</w:t>
            </w:r>
          </w:p>
        </w:tc>
        <w:tc>
          <w:tcPr>
            <w:tcW w:w="1083" w:type="dxa"/>
            <w:gridSpan w:val="2"/>
            <w:tcBorders>
              <w:top w:val="single" w:sz="4" w:space="0" w:color="auto"/>
              <w:bottom w:val="single" w:sz="12" w:space="0" w:color="auto"/>
            </w:tcBorders>
            <w:vAlign w:val="center"/>
          </w:tcPr>
          <w:p w:rsidR="004B16C7" w:rsidRDefault="004B16C7" w:rsidP="00436A43">
            <w:pPr>
              <w:tabs>
                <w:tab w:val="left" w:pos="3544"/>
              </w:tabs>
              <w:jc w:val="center"/>
              <w:rPr>
                <w:rFonts w:hint="eastAsia"/>
              </w:rPr>
            </w:pPr>
            <w:r>
              <w:rPr>
                <w:rFonts w:hint="eastAsia"/>
              </w:rPr>
              <w:t>220800</w:t>
            </w:r>
          </w:p>
        </w:tc>
      </w:tr>
    </w:tbl>
    <w:p w:rsidR="004B16C7" w:rsidRDefault="004B16C7" w:rsidP="004B16C7">
      <w:pPr>
        <w:numPr>
          <w:ilvl w:val="0"/>
          <w:numId w:val="2"/>
        </w:numPr>
        <w:tabs>
          <w:tab w:val="left" w:pos="3544"/>
        </w:tabs>
        <w:rPr>
          <w:rFonts w:hint="eastAsia"/>
          <w:szCs w:val="21"/>
        </w:rPr>
      </w:pPr>
      <w:r>
        <w:rPr>
          <w:rFonts w:hint="eastAsia"/>
          <w:szCs w:val="21"/>
        </w:rPr>
        <w:t>总产值指数</w:t>
      </w:r>
      <w:r>
        <w:rPr>
          <w:rFonts w:hint="eastAsia"/>
          <w:position w:val="-54"/>
          <w:szCs w:val="21"/>
        </w:rPr>
        <w:object w:dxaOrig="4959" w:dyaOrig="1200">
          <v:shape id="_x0000_i1080" type="#_x0000_t75" style="width:248.25pt;height:60pt;mso-position-horizontal-relative:page;mso-position-vertical-relative:page" o:ole="">
            <v:imagedata r:id="rId43" o:title=""/>
          </v:shape>
          <o:OLEObject Type="Embed" ProgID="Equation.KSEE3" ShapeID="_x0000_i1080" DrawAspect="Content" ObjectID="_1622555807" r:id="rId44">
            <o:FieldCodes>\* MERGEFORMAT</o:FieldCodes>
          </o:OLEObject>
        </w:object>
      </w:r>
    </w:p>
    <w:p w:rsidR="004B16C7" w:rsidRDefault="004B16C7" w:rsidP="004B16C7">
      <w:pPr>
        <w:tabs>
          <w:tab w:val="left" w:pos="3544"/>
        </w:tabs>
        <w:rPr>
          <w:rFonts w:hint="eastAsia"/>
          <w:szCs w:val="21"/>
        </w:rPr>
      </w:pPr>
      <w:r>
        <w:rPr>
          <w:rFonts w:hint="eastAsia"/>
          <w:szCs w:val="21"/>
        </w:rPr>
        <w:t xml:space="preserve">     </w:t>
      </w:r>
      <w:r>
        <w:rPr>
          <w:rFonts w:hint="eastAsia"/>
          <w:szCs w:val="21"/>
        </w:rPr>
        <w:t>价格指数</w:t>
      </w:r>
      <w:r>
        <w:rPr>
          <w:rFonts w:hint="eastAsia"/>
          <w:position w:val="-54"/>
          <w:szCs w:val="21"/>
        </w:rPr>
        <w:object w:dxaOrig="5180" w:dyaOrig="1200">
          <v:shape id="_x0000_i1081" type="#_x0000_t75" style="width:258.75pt;height:60pt;mso-position-horizontal-relative:page;mso-position-vertical-relative:page" o:ole="">
            <v:imagedata r:id="rId45" o:title=""/>
          </v:shape>
          <o:OLEObject Type="Embed" ProgID="Equation.KSEE3" ShapeID="_x0000_i1081" DrawAspect="Content" ObjectID="_1622555808" r:id="rId46">
            <o:FieldCodes>\* MERGEFORMAT</o:FieldCodes>
          </o:OLEObject>
        </w:object>
      </w:r>
    </w:p>
    <w:p w:rsidR="004B16C7" w:rsidRDefault="004B16C7" w:rsidP="004B16C7">
      <w:pPr>
        <w:tabs>
          <w:tab w:val="left" w:pos="3544"/>
        </w:tabs>
        <w:rPr>
          <w:rFonts w:hint="eastAsia"/>
          <w:szCs w:val="21"/>
        </w:rPr>
      </w:pPr>
      <w:r>
        <w:rPr>
          <w:rFonts w:hint="eastAsia"/>
          <w:szCs w:val="21"/>
        </w:rPr>
        <w:t xml:space="preserve">     </w:t>
      </w:r>
      <w:r>
        <w:rPr>
          <w:rFonts w:hint="eastAsia"/>
          <w:szCs w:val="21"/>
        </w:rPr>
        <w:t>产量指数</w:t>
      </w:r>
      <w:r>
        <w:rPr>
          <w:rFonts w:hint="eastAsia"/>
          <w:position w:val="-54"/>
          <w:szCs w:val="21"/>
        </w:rPr>
        <w:object w:dxaOrig="5120" w:dyaOrig="1200">
          <v:shape id="_x0000_i1082" type="#_x0000_t75" style="width:255.75pt;height:60pt;mso-position-horizontal-relative:page;mso-position-vertical-relative:page" o:ole="">
            <v:imagedata r:id="rId47" o:title=""/>
          </v:shape>
          <o:OLEObject Type="Embed" ProgID="Equation.KSEE3" ShapeID="_x0000_i1082" DrawAspect="Content" ObjectID="_1622555809" r:id="rId48">
            <o:FieldCodes>\* MERGEFORMAT</o:FieldCodes>
          </o:OLEObject>
        </w:object>
      </w:r>
    </w:p>
    <w:p w:rsidR="004B16C7" w:rsidRDefault="004B16C7" w:rsidP="004B16C7">
      <w:pPr>
        <w:numPr>
          <w:ilvl w:val="0"/>
          <w:numId w:val="2"/>
        </w:numPr>
        <w:tabs>
          <w:tab w:val="left" w:pos="3544"/>
        </w:tabs>
        <w:rPr>
          <w:rFonts w:hint="eastAsia"/>
          <w:szCs w:val="21"/>
        </w:rPr>
      </w:pPr>
      <w:r>
        <w:rPr>
          <w:rFonts w:hint="eastAsia"/>
          <w:szCs w:val="21"/>
        </w:rPr>
        <w:t>利用两因素分析产值变动的原因如下：</w:t>
      </w:r>
    </w:p>
    <w:p w:rsidR="004B16C7" w:rsidRDefault="004B16C7" w:rsidP="004B16C7">
      <w:pPr>
        <w:tabs>
          <w:tab w:val="left" w:pos="3544"/>
        </w:tabs>
        <w:rPr>
          <w:rFonts w:hint="eastAsia"/>
          <w:szCs w:val="21"/>
        </w:rPr>
      </w:pPr>
      <w:r>
        <w:rPr>
          <w:rFonts w:hint="eastAsia"/>
          <w:szCs w:val="21"/>
        </w:rPr>
        <w:t xml:space="preserve">    103.3%=108.2</w:t>
      </w:r>
      <w:r>
        <w:rPr>
          <w:rFonts w:ascii="宋体" w:hAnsi="宋体" w:hint="eastAsia"/>
          <w:szCs w:val="21"/>
        </w:rPr>
        <w:t>%×95.5%</w:t>
      </w:r>
    </w:p>
    <w:p w:rsidR="004B16C7" w:rsidRDefault="004B16C7" w:rsidP="004B16C7">
      <w:pPr>
        <w:tabs>
          <w:tab w:val="left" w:pos="3544"/>
        </w:tabs>
        <w:rPr>
          <w:rFonts w:ascii="宋体" w:hAnsi="宋体" w:hint="eastAsia"/>
          <w:szCs w:val="21"/>
        </w:rPr>
      </w:pPr>
      <w:r>
        <w:rPr>
          <w:rFonts w:ascii="宋体" w:hAnsi="宋体" w:hint="eastAsia"/>
          <w:szCs w:val="21"/>
        </w:rPr>
        <w:t xml:space="preserve">     6800=16800+（-10000）</w:t>
      </w:r>
    </w:p>
    <w:p w:rsidR="004B16C7" w:rsidRDefault="004B16C7" w:rsidP="004B16C7">
      <w:pPr>
        <w:tabs>
          <w:tab w:val="left" w:pos="3544"/>
        </w:tabs>
        <w:rPr>
          <w:rFonts w:ascii="宋体" w:hAnsi="宋体" w:hint="eastAsia"/>
          <w:szCs w:val="21"/>
        </w:rPr>
      </w:pPr>
      <w:r>
        <w:rPr>
          <w:rFonts w:ascii="宋体" w:hAnsi="宋体" w:hint="eastAsia"/>
          <w:szCs w:val="21"/>
        </w:rPr>
        <w:t>分析说明：三种产品的总产值报告期比基期增长了3.3%，是由于产量增长了8.2%和价格下降了4.5%</w:t>
      </w:r>
      <w:proofErr w:type="gramStart"/>
      <w:r>
        <w:rPr>
          <w:rFonts w:ascii="宋体" w:hAnsi="宋体" w:hint="eastAsia"/>
          <w:szCs w:val="21"/>
        </w:rPr>
        <w:t>两因素</w:t>
      </w:r>
      <w:proofErr w:type="gramEnd"/>
      <w:r>
        <w:rPr>
          <w:rFonts w:ascii="宋体" w:hAnsi="宋体" w:hint="eastAsia"/>
          <w:szCs w:val="21"/>
        </w:rPr>
        <w:t>的共同影响；三种产品的总产值报告期比基期增加了6800万元，是因为产量的增加使得产值增加了16800万元和价格的下降使得产值减少了10000万元者两个因素共同所致。</w:t>
      </w:r>
    </w:p>
    <w:p w:rsidR="00EB36BD" w:rsidRDefault="004B16C7" w:rsidP="004B16C7">
      <w:r>
        <w:rPr>
          <w:rFonts w:ascii="宋体" w:hAnsi="宋体" w:hint="eastAsia"/>
          <w:szCs w:val="21"/>
        </w:rPr>
        <w:t>（计算表3分，每种计算指数及增减绝对额各1分，指数体系2分，分析说明2分。）</w:t>
      </w:r>
    </w:p>
    <w:sectPr w:rsidR="00EB36BD" w:rsidSect="00EB36BD">
      <w:headerReference w:type="default" r:id="rId49"/>
      <w:footerReference w:type="default" r:id="rId50"/>
      <w:pgSz w:w="10319" w:h="14572"/>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6BD" w:rsidRDefault="00EB36BD" w:rsidP="00EB36BD">
      <w:r>
        <w:separator/>
      </w:r>
    </w:p>
  </w:endnote>
  <w:endnote w:type="continuationSeparator" w:id="1">
    <w:p w:rsidR="00EB36BD" w:rsidRDefault="00EB36BD" w:rsidP="00EB36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6BD" w:rsidRDefault="00F95015">
    <w:pPr>
      <w:pStyle w:val="a4"/>
      <w:jc w:val="center"/>
    </w:pPr>
    <w:r>
      <w:rPr>
        <w:kern w:val="0"/>
        <w:szCs w:val="21"/>
      </w:rPr>
      <w:t xml:space="preserve">- </w:t>
    </w:r>
    <w:r w:rsidR="00DB2C0A">
      <w:rPr>
        <w:kern w:val="0"/>
        <w:szCs w:val="21"/>
      </w:rPr>
      <w:fldChar w:fldCharType="begin"/>
    </w:r>
    <w:r>
      <w:rPr>
        <w:kern w:val="0"/>
        <w:szCs w:val="21"/>
      </w:rPr>
      <w:instrText xml:space="preserve"> PAGE </w:instrText>
    </w:r>
    <w:r w:rsidR="00DB2C0A">
      <w:rPr>
        <w:kern w:val="0"/>
        <w:szCs w:val="21"/>
      </w:rPr>
      <w:fldChar w:fldCharType="separate"/>
    </w:r>
    <w:r w:rsidR="00642481">
      <w:rPr>
        <w:noProof/>
        <w:kern w:val="0"/>
        <w:szCs w:val="21"/>
      </w:rPr>
      <w:t>2</w:t>
    </w:r>
    <w:r w:rsidR="00DB2C0A">
      <w:rPr>
        <w:kern w:val="0"/>
        <w:szCs w:val="21"/>
      </w:rPr>
      <w:fldChar w:fldCharType="end"/>
    </w:r>
    <w:r>
      <w:rPr>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6BD" w:rsidRDefault="00EB36BD" w:rsidP="00EB36BD">
      <w:r>
        <w:separator/>
      </w:r>
    </w:p>
  </w:footnote>
  <w:footnote w:type="continuationSeparator" w:id="1">
    <w:p w:rsidR="00EB36BD" w:rsidRDefault="00EB36BD" w:rsidP="00EB36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6BD" w:rsidRDefault="00F95015">
    <w:pPr>
      <w:pStyle w:val="a5"/>
      <w:rPr>
        <w:sz w:val="72"/>
        <w:szCs w:val="72"/>
      </w:rPr>
    </w:pPr>
    <w:r>
      <w:rPr>
        <w:rFonts w:hint="eastAsia"/>
        <w:sz w:val="72"/>
        <w:szCs w:val="72"/>
      </w:rPr>
      <w:t xml:space="preserve">  </w:t>
    </w:r>
    <w:r>
      <w:rPr>
        <w:rFonts w:hint="eastAsia"/>
        <w:sz w:val="72"/>
        <w:szCs w:val="72"/>
      </w:rPr>
      <w:t>试</w:t>
    </w:r>
    <w:r>
      <w:rPr>
        <w:rFonts w:hint="eastAsia"/>
        <w:sz w:val="72"/>
        <w:szCs w:val="72"/>
      </w:rPr>
      <w:t xml:space="preserve"> </w:t>
    </w:r>
    <w:r>
      <w:rPr>
        <w:rFonts w:hint="eastAsia"/>
        <w:sz w:val="72"/>
        <w:szCs w:val="72"/>
      </w:rPr>
      <w:t>题</w:t>
    </w:r>
    <w:r>
      <w:rPr>
        <w:rFonts w:hint="eastAsia"/>
        <w:sz w:val="72"/>
        <w:szCs w:val="72"/>
      </w:rPr>
      <w:t xml:space="preserve"> </w:t>
    </w:r>
    <w:r>
      <w:rPr>
        <w:rFonts w:hint="eastAsia"/>
        <w:sz w:val="72"/>
        <w:szCs w:val="72"/>
      </w:rPr>
      <w:t>答</w:t>
    </w:r>
    <w:r>
      <w:rPr>
        <w:rFonts w:hint="eastAsia"/>
        <w:sz w:val="72"/>
        <w:szCs w:val="72"/>
      </w:rPr>
      <w:t xml:space="preserve"> </w:t>
    </w:r>
    <w:r>
      <w:rPr>
        <w:rFonts w:hint="eastAsia"/>
        <w:sz w:val="72"/>
        <w:szCs w:val="72"/>
      </w:rPr>
      <w:t>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suff w:val="nothing"/>
      <w:lvlText w:val="（%1）"/>
      <w:lvlJc w:val="left"/>
    </w:lvl>
  </w:abstractNum>
  <w:abstractNum w:abstractNumId="1">
    <w:nsid w:val="0000000A"/>
    <w:multiLevelType w:val="singleLevel"/>
    <w:tmpl w:val="0000000A"/>
    <w:lvl w:ilvl="0">
      <w:start w:val="1"/>
      <w:numFmt w:val="decimal"/>
      <w:suff w:val="nothing"/>
      <w:lvlText w:val="（%1）"/>
      <w:lvlJc w:val="left"/>
    </w:lvl>
  </w:abstractNum>
  <w:abstractNum w:abstractNumId="2">
    <w:nsid w:val="0000000C"/>
    <w:multiLevelType w:val="singleLevel"/>
    <w:tmpl w:val="0000000C"/>
    <w:lvl w:ilvl="0">
      <w:start w:val="1"/>
      <w:numFmt w:val="decimal"/>
      <w:suff w:val="nothing"/>
      <w:lvlText w:val="（%1）"/>
      <w:lvlJc w:val="left"/>
    </w:lvl>
  </w:abstractNum>
  <w:abstractNum w:abstractNumId="3">
    <w:nsid w:val="0000000E"/>
    <w:multiLevelType w:val="singleLevel"/>
    <w:tmpl w:val="0000000E"/>
    <w:lvl w:ilvl="0">
      <w:start w:val="5"/>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3567"/>
    <w:rsid w:val="000032F3"/>
    <w:rsid w:val="000049B1"/>
    <w:rsid w:val="00081003"/>
    <w:rsid w:val="00085761"/>
    <w:rsid w:val="000943D2"/>
    <w:rsid w:val="000C76B0"/>
    <w:rsid w:val="000F1D4E"/>
    <w:rsid w:val="00107A3B"/>
    <w:rsid w:val="00121586"/>
    <w:rsid w:val="00123730"/>
    <w:rsid w:val="001521AA"/>
    <w:rsid w:val="0016047B"/>
    <w:rsid w:val="00173AAD"/>
    <w:rsid w:val="00184D64"/>
    <w:rsid w:val="00197F97"/>
    <w:rsid w:val="001A0068"/>
    <w:rsid w:val="001A50E1"/>
    <w:rsid w:val="001A68F8"/>
    <w:rsid w:val="001F13E1"/>
    <w:rsid w:val="001F29F8"/>
    <w:rsid w:val="002077AF"/>
    <w:rsid w:val="00211E98"/>
    <w:rsid w:val="0021565A"/>
    <w:rsid w:val="00232966"/>
    <w:rsid w:val="00252CC1"/>
    <w:rsid w:val="00262441"/>
    <w:rsid w:val="00286315"/>
    <w:rsid w:val="00290F2C"/>
    <w:rsid w:val="002C1FFF"/>
    <w:rsid w:val="002E2B29"/>
    <w:rsid w:val="002E7341"/>
    <w:rsid w:val="002F73D1"/>
    <w:rsid w:val="002F7F6D"/>
    <w:rsid w:val="00303B24"/>
    <w:rsid w:val="00325F40"/>
    <w:rsid w:val="00326B15"/>
    <w:rsid w:val="003376D6"/>
    <w:rsid w:val="00377844"/>
    <w:rsid w:val="003B3E59"/>
    <w:rsid w:val="003E2BBF"/>
    <w:rsid w:val="003F226B"/>
    <w:rsid w:val="00400DA7"/>
    <w:rsid w:val="0042697C"/>
    <w:rsid w:val="0047560F"/>
    <w:rsid w:val="004B16C7"/>
    <w:rsid w:val="004F0726"/>
    <w:rsid w:val="004F6A4A"/>
    <w:rsid w:val="005043C5"/>
    <w:rsid w:val="00511B75"/>
    <w:rsid w:val="005179E2"/>
    <w:rsid w:val="005655FC"/>
    <w:rsid w:val="00571261"/>
    <w:rsid w:val="0058580A"/>
    <w:rsid w:val="005D6C61"/>
    <w:rsid w:val="00607C02"/>
    <w:rsid w:val="006214A2"/>
    <w:rsid w:val="00634C13"/>
    <w:rsid w:val="00642481"/>
    <w:rsid w:val="00660AD9"/>
    <w:rsid w:val="006A06AB"/>
    <w:rsid w:val="006E642A"/>
    <w:rsid w:val="006F5083"/>
    <w:rsid w:val="0070198B"/>
    <w:rsid w:val="00740FA0"/>
    <w:rsid w:val="00752DA1"/>
    <w:rsid w:val="007A41A2"/>
    <w:rsid w:val="007C6FE4"/>
    <w:rsid w:val="0080095F"/>
    <w:rsid w:val="00846D52"/>
    <w:rsid w:val="008A3F13"/>
    <w:rsid w:val="008A57D7"/>
    <w:rsid w:val="008B177D"/>
    <w:rsid w:val="008E174E"/>
    <w:rsid w:val="008E7F60"/>
    <w:rsid w:val="00935624"/>
    <w:rsid w:val="0096206A"/>
    <w:rsid w:val="00974A8F"/>
    <w:rsid w:val="009C093E"/>
    <w:rsid w:val="009C3EA6"/>
    <w:rsid w:val="009D29B6"/>
    <w:rsid w:val="009F0B04"/>
    <w:rsid w:val="00A033B1"/>
    <w:rsid w:val="00A17B75"/>
    <w:rsid w:val="00A42F78"/>
    <w:rsid w:val="00A4773F"/>
    <w:rsid w:val="00A54668"/>
    <w:rsid w:val="00A624C3"/>
    <w:rsid w:val="00A936D9"/>
    <w:rsid w:val="00AC0D83"/>
    <w:rsid w:val="00AD0656"/>
    <w:rsid w:val="00AE6FBA"/>
    <w:rsid w:val="00B03505"/>
    <w:rsid w:val="00B13485"/>
    <w:rsid w:val="00B13567"/>
    <w:rsid w:val="00B41673"/>
    <w:rsid w:val="00B916B1"/>
    <w:rsid w:val="00B93080"/>
    <w:rsid w:val="00BF2F6A"/>
    <w:rsid w:val="00C00707"/>
    <w:rsid w:val="00C05487"/>
    <w:rsid w:val="00C24546"/>
    <w:rsid w:val="00C246FD"/>
    <w:rsid w:val="00C66D69"/>
    <w:rsid w:val="00C934BB"/>
    <w:rsid w:val="00CD01F3"/>
    <w:rsid w:val="00CE400A"/>
    <w:rsid w:val="00CF71E8"/>
    <w:rsid w:val="00D14B17"/>
    <w:rsid w:val="00D224C8"/>
    <w:rsid w:val="00D31F65"/>
    <w:rsid w:val="00D56E74"/>
    <w:rsid w:val="00D857F0"/>
    <w:rsid w:val="00D9257A"/>
    <w:rsid w:val="00D92D0A"/>
    <w:rsid w:val="00DA3070"/>
    <w:rsid w:val="00DB1B88"/>
    <w:rsid w:val="00DB2C0A"/>
    <w:rsid w:val="00DB5F9F"/>
    <w:rsid w:val="00DC6CE2"/>
    <w:rsid w:val="00E23361"/>
    <w:rsid w:val="00E77EB2"/>
    <w:rsid w:val="00E84A05"/>
    <w:rsid w:val="00E91837"/>
    <w:rsid w:val="00EB36BD"/>
    <w:rsid w:val="00ED3285"/>
    <w:rsid w:val="00F0166B"/>
    <w:rsid w:val="00F21A18"/>
    <w:rsid w:val="00F227ED"/>
    <w:rsid w:val="00F56EA5"/>
    <w:rsid w:val="00F65892"/>
    <w:rsid w:val="00F734C1"/>
    <w:rsid w:val="00F95015"/>
    <w:rsid w:val="00FE6AE7"/>
    <w:rsid w:val="0FD82458"/>
    <w:rsid w:val="1D0A1B94"/>
    <w:rsid w:val="1FBD7499"/>
    <w:rsid w:val="4EDA742C"/>
    <w:rsid w:val="51083F01"/>
    <w:rsid w:val="525B7379"/>
    <w:rsid w:val="5C0C6341"/>
    <w:rsid w:val="6BE07804"/>
    <w:rsid w:val="705E2B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B36B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sid w:val="00EB36BD"/>
    <w:rPr>
      <w:rFonts w:ascii="宋体" w:hAnsi="Courier New" w:cs="Courier New"/>
      <w:szCs w:val="21"/>
    </w:rPr>
  </w:style>
  <w:style w:type="paragraph" w:styleId="a4">
    <w:name w:val="footer"/>
    <w:basedOn w:val="a"/>
    <w:qFormat/>
    <w:rsid w:val="00EB36BD"/>
    <w:pPr>
      <w:tabs>
        <w:tab w:val="center" w:pos="4153"/>
        <w:tab w:val="right" w:pos="8306"/>
      </w:tabs>
      <w:snapToGrid w:val="0"/>
      <w:jc w:val="left"/>
    </w:pPr>
    <w:rPr>
      <w:sz w:val="18"/>
      <w:szCs w:val="18"/>
    </w:rPr>
  </w:style>
  <w:style w:type="paragraph" w:styleId="a5">
    <w:name w:val="header"/>
    <w:basedOn w:val="a"/>
    <w:qFormat/>
    <w:rsid w:val="00EB36BD"/>
    <w:pPr>
      <w:pBdr>
        <w:bottom w:val="single" w:sz="6" w:space="1" w:color="auto"/>
      </w:pBdr>
      <w:tabs>
        <w:tab w:val="center" w:pos="4153"/>
        <w:tab w:val="right" w:pos="8306"/>
      </w:tabs>
      <w:snapToGrid w:val="0"/>
      <w:jc w:val="center"/>
    </w:pPr>
    <w:rPr>
      <w:sz w:val="18"/>
      <w:szCs w:val="18"/>
    </w:rPr>
  </w:style>
  <w:style w:type="table" w:styleId="a6">
    <w:name w:val="Table Grid"/>
    <w:basedOn w:val="a1"/>
    <w:qFormat/>
    <w:rsid w:val="00EB36B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纯文本 Char"/>
    <w:basedOn w:val="a0"/>
    <w:link w:val="a3"/>
    <w:uiPriority w:val="99"/>
    <w:qFormat/>
    <w:rsid w:val="00EB36BD"/>
    <w:rPr>
      <w:rFonts w:ascii="宋体" w:hAnsi="Courier New" w:cs="Courier New"/>
      <w:kern w:val="2"/>
      <w:sz w:val="21"/>
      <w:szCs w:val="21"/>
    </w:rPr>
  </w:style>
  <w:style w:type="paragraph" w:styleId="a7">
    <w:name w:val="Balloon Text"/>
    <w:basedOn w:val="a"/>
    <w:link w:val="Char0"/>
    <w:rsid w:val="00F95015"/>
    <w:rPr>
      <w:sz w:val="18"/>
      <w:szCs w:val="18"/>
    </w:rPr>
  </w:style>
  <w:style w:type="character" w:customStyle="1" w:styleId="Char0">
    <w:name w:val="批注框文本 Char"/>
    <w:basedOn w:val="a0"/>
    <w:link w:val="a7"/>
    <w:rsid w:val="00F9501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21.png"/><Relationship Id="rId47" Type="http://schemas.openxmlformats.org/officeDocument/2006/relationships/image" Target="media/image24.wmf"/><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png"/><Relationship Id="rId46"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3.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5.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22.wmf"/><Relationship Id="rId48" Type="http://schemas.openxmlformats.org/officeDocument/2006/relationships/oleObject" Target="embeddings/oleObject17.bin"/><Relationship Id="rId8" Type="http://schemas.openxmlformats.org/officeDocument/2006/relationships/image" Target="media/image1.w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1226</Words>
  <Characters>1236</Characters>
  <Application>Microsoft Office Word</Application>
  <DocSecurity>0</DocSecurity>
  <Lines>10</Lines>
  <Paragraphs>4</Paragraphs>
  <ScaleCrop>false</ScaleCrop>
  <Company>yinhai.com</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firecamel</dc:creator>
  <cp:lastModifiedBy>Xzjd</cp:lastModifiedBy>
  <cp:revision>11</cp:revision>
  <cp:lastPrinted>2017-06-15T07:24:00Z</cp:lastPrinted>
  <dcterms:created xsi:type="dcterms:W3CDTF">2016-06-15T17:25:00Z</dcterms:created>
  <dcterms:modified xsi:type="dcterms:W3CDTF">2019-06-20T09:09:00Z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